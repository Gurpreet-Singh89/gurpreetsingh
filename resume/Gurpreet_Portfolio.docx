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E165" w14:textId="3D831C47" w:rsidR="00A01876" w:rsidRPr="0059062F" w:rsidRDefault="00A01876" w:rsidP="0059062F">
      <w:pPr>
        <w:tabs>
          <w:tab w:val="left" w:pos="2898"/>
          <w:tab w:val="left" w:pos="8838"/>
        </w:tabs>
        <w:spacing w:after="40"/>
        <w:jc w:val="center"/>
        <w:outlineLvl w:val="0"/>
        <w:rPr>
          <w:rFonts w:asciiTheme="majorHAnsi" w:hAnsiTheme="majorHAnsi" w:cs="Tahoma"/>
          <w:b/>
          <w:bCs/>
          <w:color w:val="000080"/>
          <w:sz w:val="48"/>
          <w:szCs w:val="48"/>
        </w:rPr>
      </w:pPr>
      <w:r w:rsidRPr="0059062F">
        <w:rPr>
          <w:rFonts w:asciiTheme="majorHAnsi" w:hAnsiTheme="majorHAnsi" w:cs="Tahoma"/>
          <w:b/>
          <w:bCs/>
          <w:color w:val="000080"/>
          <w:sz w:val="48"/>
          <w:szCs w:val="48"/>
        </w:rPr>
        <w:t>Gurpreet Singh</w:t>
      </w:r>
    </w:p>
    <w:p w14:paraId="69E0AA61" w14:textId="77777777" w:rsidR="0059062F" w:rsidRPr="00192E6D" w:rsidRDefault="0059062F" w:rsidP="0059062F">
      <w:pPr>
        <w:tabs>
          <w:tab w:val="left" w:pos="2898"/>
          <w:tab w:val="left" w:pos="8838"/>
        </w:tabs>
        <w:spacing w:after="40"/>
        <w:jc w:val="center"/>
        <w:outlineLvl w:val="0"/>
        <w:rPr>
          <w:rFonts w:asciiTheme="majorHAnsi" w:hAnsiTheme="majorHAnsi" w:cs="Tahoma"/>
          <w:b/>
          <w:bCs/>
          <w:color w:val="000080"/>
          <w:sz w:val="34"/>
          <w:szCs w:val="34"/>
        </w:rPr>
      </w:pPr>
    </w:p>
    <w:p w14:paraId="67CD1840" w14:textId="6911C5A7" w:rsidR="00126B74" w:rsidRDefault="0071095B" w:rsidP="00126B74">
      <w:pPr>
        <w:rPr>
          <w:rFonts w:ascii="Tahoma" w:hAnsi="Tahoma" w:cs="Tahoma"/>
          <w:sz w:val="20"/>
          <w:szCs w:val="20"/>
        </w:rPr>
      </w:pPr>
      <w:r w:rsidRPr="00B71FED">
        <w:rPr>
          <w:rFonts w:ascii="Tahoma" w:hAnsi="Tahoma" w:cs="Tahoma"/>
          <w:b/>
          <w:bCs/>
          <w:sz w:val="20"/>
          <w:szCs w:val="20"/>
        </w:rPr>
        <w:t>Email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  </w:t>
      </w:r>
      <w:r w:rsidRPr="00E25723">
        <w:rPr>
          <w:rFonts w:ascii="Tahoma" w:hAnsi="Tahoma" w:cs="Tahoma"/>
          <w:sz w:val="20"/>
          <w:szCs w:val="20"/>
        </w:rPr>
        <w:t xml:space="preserve">: </w:t>
      </w:r>
      <w:hyperlink r:id="rId8" w:history="1">
        <w:r w:rsidR="00192E6D" w:rsidRPr="00242E1D">
          <w:rPr>
            <w:rStyle w:val="Hyperlink"/>
            <w:rFonts w:ascii="Tahoma" w:hAnsi="Tahoma" w:cs="Tahoma"/>
            <w:sz w:val="20"/>
            <w:szCs w:val="20"/>
          </w:rPr>
          <w:t>gurpreet.singh_89@outlook.com</w:t>
        </w:r>
      </w:hyperlink>
      <w:r w:rsidR="00192E6D">
        <w:rPr>
          <w:rFonts w:ascii="Tahoma" w:hAnsi="Tahoma" w:cs="Tahoma"/>
          <w:sz w:val="20"/>
          <w:szCs w:val="20"/>
        </w:rPr>
        <w:t xml:space="preserve">        </w:t>
      </w:r>
      <w:r w:rsidR="00EE69F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26B74">
        <w:rPr>
          <w:rFonts w:ascii="Tahoma" w:hAnsi="Tahoma" w:cs="Tahoma"/>
          <w:b/>
          <w:bCs/>
          <w:sz w:val="20"/>
          <w:szCs w:val="20"/>
        </w:rPr>
        <w:t>Linkedin</w:t>
      </w:r>
      <w:proofErr w:type="spellEnd"/>
      <w:r w:rsidR="00126B7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26B74" w:rsidRPr="00126B74">
        <w:rPr>
          <w:rFonts w:ascii="Tahoma" w:hAnsi="Tahoma" w:cs="Tahoma"/>
          <w:sz w:val="20"/>
          <w:szCs w:val="20"/>
        </w:rPr>
        <w:t>:</w:t>
      </w:r>
      <w:r w:rsidR="00126B74">
        <w:rPr>
          <w:rFonts w:ascii="Tahoma" w:hAnsi="Tahoma" w:cs="Tahoma"/>
          <w:sz w:val="20"/>
          <w:szCs w:val="20"/>
        </w:rPr>
        <w:t xml:space="preserve"> </w:t>
      </w:r>
      <w:hyperlink r:id="rId9" w:history="1">
        <w:r w:rsidR="00126B74" w:rsidRPr="00126B74">
          <w:rPr>
            <w:rStyle w:val="Hyperlink"/>
            <w:rFonts w:ascii="Tahoma" w:hAnsi="Tahoma" w:cs="Tahoma"/>
            <w:sz w:val="20"/>
            <w:szCs w:val="20"/>
          </w:rPr>
          <w:t>https://www.linkedin.com/in/gurpreetsingh89/</w:t>
        </w:r>
      </w:hyperlink>
    </w:p>
    <w:p w14:paraId="42F84B88" w14:textId="6809466D" w:rsidR="00126B74" w:rsidRPr="00126B74" w:rsidRDefault="00B11519" w:rsidP="00B11519">
      <w:pPr>
        <w:rPr>
          <w:rStyle w:val="Hyperlink"/>
          <w:rFonts w:ascii="Tahoma" w:hAnsi="Tahoma" w:cs="Tahoma"/>
          <w:sz w:val="20"/>
          <w:szCs w:val="20"/>
        </w:rPr>
      </w:pPr>
      <w:proofErr w:type="gramStart"/>
      <w:r w:rsidRPr="00B71FED">
        <w:rPr>
          <w:rFonts w:ascii="Tahoma" w:hAnsi="Tahoma" w:cs="Tahoma"/>
          <w:b/>
          <w:bCs/>
          <w:sz w:val="20"/>
          <w:szCs w:val="20"/>
        </w:rPr>
        <w:t>Mobile</w:t>
      </w:r>
      <w:r w:rsidRPr="00E25723"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E25723">
        <w:rPr>
          <w:rFonts w:ascii="Tahoma" w:hAnsi="Tahoma" w:cs="Tahoma"/>
          <w:sz w:val="20"/>
          <w:szCs w:val="20"/>
        </w:rPr>
        <w:t xml:space="preserve"> +91 8589898914</w:t>
      </w:r>
      <w:r>
        <w:rPr>
          <w:rFonts w:ascii="Tahoma" w:hAnsi="Tahoma" w:cs="Tahoma"/>
          <w:sz w:val="20"/>
          <w:szCs w:val="20"/>
        </w:rPr>
        <w:t xml:space="preserve">                   </w:t>
      </w:r>
      <w:r>
        <w:rPr>
          <w:rFonts w:ascii="Tahoma" w:hAnsi="Tahoma" w:cs="Tahoma"/>
          <w:b/>
          <w:bCs/>
          <w:sz w:val="20"/>
          <w:szCs w:val="20"/>
        </w:rPr>
        <w:t xml:space="preserve">        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   </w:t>
      </w:r>
      <w:r w:rsidR="00126B74">
        <w:rPr>
          <w:rFonts w:ascii="Tahoma" w:hAnsi="Tahoma" w:cs="Tahoma"/>
          <w:b/>
          <w:bCs/>
          <w:sz w:val="20"/>
          <w:szCs w:val="20"/>
        </w:rPr>
        <w:t>Portfolio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26B74">
        <w:rPr>
          <w:rFonts w:ascii="Tahoma" w:hAnsi="Tahoma" w:cs="Tahoma"/>
          <w:sz w:val="20"/>
          <w:szCs w:val="20"/>
        </w:rPr>
        <w:t xml:space="preserve">: </w:t>
      </w:r>
      <w:hyperlink r:id="rId10" w:history="1">
        <w:r w:rsidR="00126B74" w:rsidRPr="00126B74">
          <w:rPr>
            <w:rStyle w:val="Hyperlink"/>
            <w:rFonts w:ascii="Tahoma" w:hAnsi="Tahoma" w:cs="Tahoma"/>
            <w:sz w:val="20"/>
            <w:szCs w:val="20"/>
          </w:rPr>
          <w:t>https://gurpreet-singh89.github.io/gurpreetsingh/</w:t>
        </w:r>
      </w:hyperlink>
    </w:p>
    <w:p w14:paraId="1839DEE5" w14:textId="5EE5FC23" w:rsidR="00192E6D" w:rsidRDefault="00627559" w:rsidP="00192E6D">
      <w:pPr>
        <w:rPr>
          <w:rFonts w:ascii="Tahoma" w:hAnsi="Tahoma" w:cs="Tahoma"/>
          <w:sz w:val="20"/>
          <w:szCs w:val="20"/>
        </w:rPr>
      </w:pPr>
      <w:r w:rsidRPr="00627559">
        <w:rPr>
          <w:rFonts w:ascii="Tahoma" w:hAnsi="Tahoma" w:cs="Tahoma"/>
          <w:b/>
          <w:bCs/>
          <w:sz w:val="20"/>
          <w:szCs w:val="20"/>
        </w:rPr>
        <w:t>DOB</w:t>
      </w:r>
      <w:r>
        <w:rPr>
          <w:rFonts w:ascii="Tahoma" w:hAnsi="Tahoma" w:cs="Tahoma"/>
          <w:sz w:val="20"/>
          <w:szCs w:val="20"/>
        </w:rPr>
        <w:t xml:space="preserve"> </w:t>
      </w:r>
      <w:r w:rsidR="00EE69FD">
        <w:rPr>
          <w:rFonts w:ascii="Tahoma" w:hAnsi="Tahoma" w:cs="Tahoma"/>
          <w:sz w:val="20"/>
          <w:szCs w:val="20"/>
        </w:rPr>
        <w:t xml:space="preserve">  </w:t>
      </w:r>
      <w:proofErr w:type="gramStart"/>
      <w:r w:rsidR="00EE69FD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>:</w:t>
      </w:r>
      <w:proofErr w:type="gramEnd"/>
      <w:r>
        <w:rPr>
          <w:rFonts w:ascii="Tahoma" w:hAnsi="Tahoma" w:cs="Tahoma"/>
          <w:sz w:val="20"/>
          <w:szCs w:val="20"/>
        </w:rPr>
        <w:t xml:space="preserve"> 18</w:t>
      </w:r>
      <w:r w:rsidR="003A2D70" w:rsidRPr="003A2D70">
        <w:rPr>
          <w:rFonts w:ascii="Tahoma" w:hAnsi="Tahoma" w:cs="Tahoma"/>
          <w:sz w:val="20"/>
          <w:szCs w:val="20"/>
          <w:vertAlign w:val="superscript"/>
        </w:rPr>
        <w:t>th</w:t>
      </w:r>
      <w:r w:rsidR="003A2D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Sep 1989</w:t>
      </w:r>
    </w:p>
    <w:p w14:paraId="205D6EE6" w14:textId="49161A19" w:rsidR="00627559" w:rsidRDefault="00627559" w:rsidP="00192E6D">
      <w:pPr>
        <w:rPr>
          <w:rFonts w:ascii="Tahoma" w:hAnsi="Tahoma" w:cs="Tahoma"/>
          <w:sz w:val="20"/>
          <w:szCs w:val="20"/>
        </w:rPr>
      </w:pPr>
    </w:p>
    <w:p w14:paraId="787DAE14" w14:textId="77777777" w:rsidR="00F855AA" w:rsidRPr="00E25723" w:rsidRDefault="00F855AA" w:rsidP="00EE69FD">
      <w:pPr>
        <w:pStyle w:val="Heading2"/>
        <w:shd w:val="clear" w:color="auto" w:fill="FFFFFF"/>
        <w:jc w:val="center"/>
        <w:textAlignment w:val="baseline"/>
        <w:rPr>
          <w:rFonts w:ascii="Tahoma" w:hAnsi="Tahoma" w:cs="Tahoma"/>
          <w:sz w:val="20"/>
          <w:szCs w:val="20"/>
        </w:rPr>
      </w:pPr>
      <w:r w:rsidRPr="00E25723">
        <w:rPr>
          <w:rFonts w:ascii="Tahoma" w:hAnsi="Tahoma" w:cs="Tahoma"/>
          <w:b w:val="0"/>
          <w:bCs w:val="0"/>
          <w:sz w:val="20"/>
          <w:szCs w:val="20"/>
        </w:rPr>
        <w:t xml:space="preserve">Solution Architect | Product and Technology Executive | Coder with conscience | Mentor | </w:t>
      </w:r>
      <w:r>
        <w:rPr>
          <w:rFonts w:ascii="Tahoma" w:hAnsi="Tahoma" w:cs="Tahoma"/>
          <w:b w:val="0"/>
          <w:bCs w:val="0"/>
          <w:sz w:val="20"/>
          <w:szCs w:val="20"/>
        </w:rPr>
        <w:t xml:space="preserve">Tech </w:t>
      </w:r>
      <w:r w:rsidRPr="00E25723">
        <w:rPr>
          <w:rFonts w:ascii="Tahoma" w:hAnsi="Tahoma" w:cs="Tahoma"/>
          <w:b w:val="0"/>
          <w:bCs w:val="0"/>
          <w:sz w:val="20"/>
          <w:szCs w:val="20"/>
        </w:rPr>
        <w:t>Evangelistic | Tech Enthusiast</w:t>
      </w:r>
    </w:p>
    <w:p w14:paraId="3F00D808" w14:textId="7259A42A" w:rsidR="0009674E" w:rsidRPr="00E25723" w:rsidRDefault="0012094C" w:rsidP="00DF11DE">
      <w:pPr>
        <w:pStyle w:val="Heading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9360BB0" wp14:editId="7955F9B6">
                <wp:simplePos x="0" y="0"/>
                <wp:positionH relativeFrom="column">
                  <wp:posOffset>13335</wp:posOffset>
                </wp:positionH>
                <wp:positionV relativeFrom="paragraph">
                  <wp:posOffset>108584</wp:posOffset>
                </wp:positionV>
                <wp:extent cx="6400800" cy="0"/>
                <wp:effectExtent l="0" t="1905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64037" id="Line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8.55pt" to="505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dOwAEAAGoDAAAOAAAAZHJzL2Uyb0RvYy54bWysU02P2yAQvVfqf0DcGztRdxtZcfaQ7faS&#10;tpF2+wMmgG1UYBCQ2Pn3HcjHbttbVR8Qw8w83ryHVw+TNeyoQtToWj6f1ZwpJ1Bq17f8x8vThyVn&#10;MYGTYNCplp9U5A/r9+9Wo2/UAgc0UgVGIC42o2/5kJJvqiqKQVmIM/TKUbLDYCFRGPpKBhgJ3Zpq&#10;Udf31YhB+oBCxUinj+ckXxf8rlMife+6qBIzLSduqayhrPu8VusVNH0AP2hxoQH/wMKCdnTpDeoR&#10;ErBD0H9BWS0CRuzSTKCtsOu0UGUGmmZe/zHN8wBelVlInOhvMsX/Byu+HXeBaUnecebAkkVb7RRb&#10;ZGVGHxsq2LhdyLOJyT37LYqfkTncDOB6VRi+nDy1zXNH9VtLDqIn/P34FSXVwCFhkWnqgs2QJACb&#10;ihunmxtqSkzQ4f3Hul7WZJq45iporo0+xPRFoWV503JDnAswHLcxZSLQXEvyPQ6ftDHFbOPY2PLF&#10;8u7TXemIaLTM2VwXQ7/fmMCOkN9L+cpYlHlbFvDgZEEbFMjPl30Cbc57ut24ixpZgLOUe5SnXbiq&#10;RIYWmpfHl1/M27h0v/4i618AAAD//wMAUEsDBBQABgAIAAAAIQDa9SnI2gAAAAgBAAAPAAAAZHJz&#10;L2Rvd25yZXYueG1sTE/BSsNAEL0L/sMyghexm/agJc2m1II3KVhFPE6y0yQ0Oxt2t036907xoMxh&#10;mPce770p1pPr1ZlC7DwbmM8yUMS1tx03Bj4/Xh+XoGJCtth7JgMXirAub28KzK0f+Z3O+9QoMeGY&#10;o4E2pSHXOtYtOYwzPxALd/DBYZIzNNoGHMXc9XqRZU/aYceS0OJA25bq4/7kDNS42+7w8KVHTN+b&#10;l4fq7RKapTH3d9NmBSrRlP7EcK0v1aGUTpU/sY2qN7CYi1DgZ9lXOpMBVf0iuiz0/wfKHwAAAP//&#10;AwBQSwECLQAUAAYACAAAACEAtoM4kv4AAADhAQAAEwAAAAAAAAAAAAAAAAAAAAAAW0NvbnRlbnRf&#10;VHlwZXNdLnhtbFBLAQItABQABgAIAAAAIQA4/SH/1gAAAJQBAAALAAAAAAAAAAAAAAAAAC8BAABf&#10;cmVscy8ucmVsc1BLAQItABQABgAIAAAAIQAfSNdOwAEAAGoDAAAOAAAAAAAAAAAAAAAAAC4CAABk&#10;cnMvZTJvRG9jLnhtbFBLAQItABQABgAIAAAAIQDa9SnI2gAAAAgBAAAPAAAAAAAAAAAAAAAAABoE&#10;AABkcnMvZG93bnJldi54bWxQSwUGAAAAAAQABADzAAAAIQUAAAAA&#10;" strokeweight="2.25pt"/>
            </w:pict>
          </mc:Fallback>
        </mc:AlternateContent>
      </w:r>
    </w:p>
    <w:p w14:paraId="1E6C7EFA" w14:textId="77777777" w:rsidR="0009674E" w:rsidRPr="00E25723" w:rsidRDefault="007677D2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PROFESSIONAL</w:t>
      </w:r>
      <w:r w:rsidR="00370D63" w:rsidRPr="00E2572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25723">
        <w:rPr>
          <w:rFonts w:ascii="Tahoma" w:hAnsi="Tahoma" w:cs="Tahoma"/>
          <w:b/>
          <w:bCs/>
          <w:sz w:val="20"/>
          <w:szCs w:val="20"/>
        </w:rPr>
        <w:t>SNAPSHOT</w:t>
      </w:r>
    </w:p>
    <w:p w14:paraId="43500F04" w14:textId="77777777" w:rsidR="00D4754C" w:rsidRPr="00E25723" w:rsidRDefault="00D4754C" w:rsidP="00C00B63">
      <w:pPr>
        <w:jc w:val="both"/>
        <w:rPr>
          <w:rFonts w:ascii="Tahoma" w:hAnsi="Tahoma" w:cs="Tahoma"/>
          <w:sz w:val="20"/>
          <w:szCs w:val="20"/>
        </w:rPr>
      </w:pPr>
    </w:p>
    <w:p w14:paraId="715CF041" w14:textId="5D632945" w:rsidR="007738DA" w:rsidRPr="00CC466D" w:rsidRDefault="00EB66FD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A </w:t>
      </w:r>
      <w:proofErr w:type="gramStart"/>
      <w:r w:rsidRPr="00CC466D">
        <w:rPr>
          <w:rFonts w:ascii="Tahoma" w:hAnsi="Tahoma" w:cs="Tahoma"/>
          <w:sz w:val="20"/>
          <w:szCs w:val="20"/>
        </w:rPr>
        <w:t>BSc.IT(</w:t>
      </w:r>
      <w:proofErr w:type="gramEnd"/>
      <w:r w:rsidRPr="00CC466D">
        <w:rPr>
          <w:rFonts w:ascii="Tahoma" w:hAnsi="Tahoma" w:cs="Tahoma"/>
          <w:sz w:val="20"/>
          <w:szCs w:val="20"/>
        </w:rPr>
        <w:t xml:space="preserve">Honors) graduate from Andhra University with </w:t>
      </w:r>
      <w:r w:rsidR="00D43B41" w:rsidRPr="00CC466D">
        <w:rPr>
          <w:rFonts w:ascii="Tahoma" w:hAnsi="Tahoma" w:cs="Tahoma"/>
          <w:sz w:val="20"/>
          <w:szCs w:val="20"/>
        </w:rPr>
        <w:t>8.7</w:t>
      </w:r>
      <w:r w:rsidR="007738DA" w:rsidRPr="00CC466D">
        <w:rPr>
          <w:rFonts w:ascii="Tahoma" w:hAnsi="Tahoma" w:cs="Tahoma"/>
          <w:sz w:val="20"/>
          <w:szCs w:val="20"/>
        </w:rPr>
        <w:t xml:space="preserve"> years</w:t>
      </w:r>
      <w:r w:rsidR="00370D63" w:rsidRPr="00CC466D">
        <w:rPr>
          <w:rFonts w:ascii="Tahoma" w:hAnsi="Tahoma" w:cs="Tahoma"/>
          <w:sz w:val="20"/>
          <w:szCs w:val="20"/>
        </w:rPr>
        <w:t xml:space="preserve"> </w:t>
      </w:r>
      <w:r w:rsidR="007738DA" w:rsidRPr="00CC466D">
        <w:rPr>
          <w:rFonts w:ascii="Tahoma" w:hAnsi="Tahoma" w:cs="Tahoma"/>
          <w:sz w:val="20"/>
          <w:szCs w:val="20"/>
        </w:rPr>
        <w:t xml:space="preserve">of experience </w:t>
      </w:r>
      <w:r w:rsidR="00370D63" w:rsidRPr="00CC466D">
        <w:rPr>
          <w:rFonts w:ascii="Tahoma" w:hAnsi="Tahoma" w:cs="Tahoma"/>
          <w:sz w:val="20"/>
          <w:szCs w:val="20"/>
        </w:rPr>
        <w:t xml:space="preserve">in </w:t>
      </w:r>
      <w:r w:rsidR="003C7AAF" w:rsidRPr="00CC466D">
        <w:rPr>
          <w:rFonts w:ascii="Tahoma" w:hAnsi="Tahoma" w:cs="Tahoma"/>
          <w:sz w:val="20"/>
          <w:szCs w:val="20"/>
        </w:rPr>
        <w:t xml:space="preserve">IT diversified in </w:t>
      </w:r>
      <w:r w:rsidR="00370D63" w:rsidRPr="00CC466D">
        <w:rPr>
          <w:rFonts w:ascii="Tahoma" w:hAnsi="Tahoma" w:cs="Tahoma"/>
          <w:sz w:val="20"/>
          <w:szCs w:val="20"/>
        </w:rPr>
        <w:t>Development</w:t>
      </w:r>
      <w:r w:rsidR="00873D00" w:rsidRPr="00CC466D">
        <w:rPr>
          <w:rFonts w:ascii="Tahoma" w:hAnsi="Tahoma" w:cs="Tahoma"/>
          <w:sz w:val="20"/>
          <w:szCs w:val="20"/>
        </w:rPr>
        <w:t xml:space="preserve"> </w:t>
      </w:r>
      <w:r w:rsidR="007738DA" w:rsidRPr="00CC466D">
        <w:rPr>
          <w:rFonts w:ascii="Tahoma" w:hAnsi="Tahoma" w:cs="Tahoma"/>
          <w:sz w:val="20"/>
          <w:szCs w:val="20"/>
        </w:rPr>
        <w:t xml:space="preserve">, process improvements, operations support and driving success in </w:t>
      </w:r>
      <w:r w:rsidR="007738DA" w:rsidRPr="00CC466D">
        <w:rPr>
          <w:rFonts w:ascii="Tahoma" w:hAnsi="Tahoma" w:cs="Tahoma"/>
          <w:b/>
          <w:sz w:val="20"/>
          <w:szCs w:val="20"/>
        </w:rPr>
        <w:t>Customer Service</w:t>
      </w:r>
      <w:r w:rsidR="007738DA" w:rsidRPr="00CC466D">
        <w:rPr>
          <w:rFonts w:ascii="Tahoma" w:hAnsi="Tahoma" w:cs="Tahoma"/>
          <w:sz w:val="20"/>
          <w:szCs w:val="20"/>
        </w:rPr>
        <w:t xml:space="preserve">, </w:t>
      </w:r>
      <w:r w:rsidR="007738DA" w:rsidRPr="00CC466D">
        <w:rPr>
          <w:rFonts w:ascii="Tahoma" w:hAnsi="Tahoma" w:cs="Tahoma"/>
          <w:b/>
          <w:sz w:val="20"/>
          <w:szCs w:val="20"/>
        </w:rPr>
        <w:t>Customization</w:t>
      </w:r>
      <w:r w:rsidR="007738DA" w:rsidRPr="00CC466D">
        <w:rPr>
          <w:rFonts w:ascii="Tahoma" w:hAnsi="Tahoma" w:cs="Tahoma"/>
          <w:sz w:val="20"/>
          <w:szCs w:val="20"/>
        </w:rPr>
        <w:t xml:space="preserve">, </w:t>
      </w:r>
      <w:r w:rsidR="00A46D45" w:rsidRPr="00CC466D">
        <w:rPr>
          <w:rFonts w:ascii="Tahoma" w:hAnsi="Tahoma" w:cs="Tahoma"/>
          <w:b/>
          <w:bCs/>
          <w:sz w:val="20"/>
          <w:szCs w:val="20"/>
        </w:rPr>
        <w:t>Integrations</w:t>
      </w:r>
      <w:r w:rsidR="00A46D45" w:rsidRPr="00CC466D">
        <w:rPr>
          <w:rFonts w:ascii="Tahoma" w:hAnsi="Tahoma" w:cs="Tahoma"/>
          <w:sz w:val="20"/>
          <w:szCs w:val="20"/>
        </w:rPr>
        <w:t xml:space="preserve">, </w:t>
      </w:r>
      <w:r w:rsidR="007738DA" w:rsidRPr="00CC466D">
        <w:rPr>
          <w:rFonts w:ascii="Tahoma" w:hAnsi="Tahoma" w:cs="Tahoma"/>
          <w:b/>
          <w:sz w:val="20"/>
          <w:szCs w:val="20"/>
        </w:rPr>
        <w:t>Implementation, Administration</w:t>
      </w:r>
      <w:r w:rsidR="007738DA" w:rsidRPr="00CC466D">
        <w:rPr>
          <w:rFonts w:ascii="Tahoma" w:hAnsi="Tahoma" w:cs="Tahoma"/>
          <w:sz w:val="20"/>
          <w:szCs w:val="20"/>
        </w:rPr>
        <w:t>,</w:t>
      </w:r>
      <w:r w:rsidR="007738DA" w:rsidRPr="00CC466D">
        <w:rPr>
          <w:rFonts w:ascii="Tahoma" w:hAnsi="Tahoma" w:cs="Tahoma"/>
          <w:b/>
          <w:sz w:val="20"/>
          <w:szCs w:val="20"/>
        </w:rPr>
        <w:t xml:space="preserve"> Developer, Release/Configuration Management</w:t>
      </w:r>
      <w:r w:rsidR="007738DA" w:rsidRPr="00CC466D">
        <w:rPr>
          <w:rFonts w:ascii="Tahoma" w:hAnsi="Tahoma" w:cs="Tahoma"/>
          <w:sz w:val="20"/>
          <w:szCs w:val="20"/>
        </w:rPr>
        <w:t>.</w:t>
      </w:r>
    </w:p>
    <w:p w14:paraId="0154C04C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Describing the structure, characteristics, behavior, and other aspects of software to project stakeholders.</w:t>
      </w:r>
    </w:p>
    <w:p w14:paraId="2B61DDE8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Defining features, phases, and solution requirements.</w:t>
      </w:r>
    </w:p>
    <w:p w14:paraId="648ACCE5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Mentoring various teams in terms of Requirement gathering phase / Architecting solutions / Technical glitches. </w:t>
      </w:r>
    </w:p>
    <w:p w14:paraId="3BE35AB3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Create concepts for how the application will look, what the modules will be, and how they interact with each other.</w:t>
      </w:r>
    </w:p>
    <w:p w14:paraId="1C1B5D98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Decide how things will scale for the future and how they will be maintained.</w:t>
      </w:r>
    </w:p>
    <w:p w14:paraId="60E25E84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Calculate the risk in third-party frameworks/platforms</w:t>
      </w:r>
    </w:p>
    <w:p w14:paraId="6750E709" w14:textId="569DC07D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Help businesses in finding a solution to a business problem</w:t>
      </w:r>
      <w:r w:rsidR="004C1886">
        <w:rPr>
          <w:rFonts w:ascii="Tahoma" w:hAnsi="Tahoma" w:cs="Tahoma"/>
          <w:sz w:val="20"/>
          <w:szCs w:val="20"/>
        </w:rPr>
        <w:t>.</w:t>
      </w:r>
    </w:p>
    <w:p w14:paraId="2C88E94D" w14:textId="7CEE6342" w:rsidR="007738DA" w:rsidRDefault="007738DA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Trained </w:t>
      </w:r>
      <w:r w:rsidRPr="00CC466D">
        <w:rPr>
          <w:rFonts w:ascii="Tahoma" w:hAnsi="Tahoma" w:cs="Tahoma"/>
          <w:sz w:val="20"/>
          <w:szCs w:val="20"/>
        </w:rPr>
        <w:t>and</w:t>
      </w:r>
      <w:r w:rsidRPr="00CC466D">
        <w:rPr>
          <w:rFonts w:ascii="Tahoma" w:hAnsi="Tahoma" w:cs="Tahoma"/>
          <w:b/>
          <w:sz w:val="20"/>
          <w:szCs w:val="20"/>
        </w:rPr>
        <w:t xml:space="preserve"> Mentored</w:t>
      </w:r>
      <w:r w:rsidRPr="00CC466D">
        <w:rPr>
          <w:rFonts w:ascii="Tahoma" w:hAnsi="Tahoma" w:cs="Tahoma"/>
          <w:sz w:val="20"/>
          <w:szCs w:val="20"/>
        </w:rPr>
        <w:t xml:space="preserve"> co-workers</w:t>
      </w:r>
      <w:r w:rsidR="00AB1B11" w:rsidRPr="00CC466D">
        <w:rPr>
          <w:rFonts w:ascii="Tahoma" w:hAnsi="Tahoma" w:cs="Tahoma"/>
          <w:sz w:val="20"/>
          <w:szCs w:val="20"/>
        </w:rPr>
        <w:t>.</w:t>
      </w:r>
    </w:p>
    <w:p w14:paraId="6062D1BC" w14:textId="0B18079D" w:rsidR="004C1886" w:rsidRPr="00CC466D" w:rsidRDefault="004C1886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Proven Scrum Master.</w:t>
      </w:r>
      <w:bookmarkStart w:id="0" w:name="_GoBack"/>
      <w:bookmarkEnd w:id="0"/>
    </w:p>
    <w:p w14:paraId="1E7F5420" w14:textId="5529EE02" w:rsidR="00CC466D" w:rsidRPr="00CC466D" w:rsidRDefault="00CC466D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Cs/>
          <w:sz w:val="20"/>
          <w:szCs w:val="20"/>
        </w:rPr>
        <w:t>Preparing &amp; compiling</w:t>
      </w:r>
      <w:r w:rsidRPr="00CC466D">
        <w:rPr>
          <w:rFonts w:ascii="Tahoma" w:hAnsi="Tahoma" w:cs="Tahoma"/>
          <w:b/>
          <w:sz w:val="20"/>
          <w:szCs w:val="20"/>
        </w:rPr>
        <w:t xml:space="preserve"> Sales Pitch </w:t>
      </w:r>
      <w:r w:rsidRPr="00CC466D">
        <w:rPr>
          <w:rFonts w:ascii="Tahoma" w:hAnsi="Tahoma" w:cs="Tahoma"/>
          <w:bCs/>
          <w:sz w:val="20"/>
          <w:szCs w:val="20"/>
        </w:rPr>
        <w:t>involving</w:t>
      </w:r>
      <w:r w:rsidRPr="00CC466D">
        <w:rPr>
          <w:rFonts w:ascii="Tahoma" w:hAnsi="Tahoma" w:cs="Tahoma"/>
          <w:b/>
          <w:sz w:val="20"/>
          <w:szCs w:val="20"/>
        </w:rPr>
        <w:t xml:space="preserve"> end-to-end solution responses </w:t>
      </w:r>
      <w:r w:rsidRPr="00CC466D">
        <w:rPr>
          <w:rFonts w:ascii="Tahoma" w:hAnsi="Tahoma" w:cs="Tahoma"/>
          <w:bCs/>
          <w:sz w:val="20"/>
          <w:szCs w:val="20"/>
        </w:rPr>
        <w:t>for</w:t>
      </w:r>
      <w:r w:rsidRPr="00CC466D">
        <w:rPr>
          <w:rFonts w:ascii="Tahoma" w:hAnsi="Tahoma" w:cs="Tahoma"/>
          <w:b/>
          <w:sz w:val="20"/>
          <w:szCs w:val="20"/>
        </w:rPr>
        <w:t xml:space="preserve"> RFP’s/ RFI’s/ Pro-active leads </w:t>
      </w:r>
      <w:r w:rsidRPr="00CC466D">
        <w:rPr>
          <w:rFonts w:ascii="Tahoma" w:hAnsi="Tahoma" w:cs="Tahoma"/>
          <w:bCs/>
          <w:sz w:val="20"/>
          <w:szCs w:val="20"/>
        </w:rPr>
        <w:t>to deliver solutions.</w:t>
      </w:r>
    </w:p>
    <w:p w14:paraId="55C8E9DC" w14:textId="46490FD3" w:rsidR="00CC466D" w:rsidRPr="00CC466D" w:rsidRDefault="00CC466D" w:rsidP="007738DA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 w:line="288" w:lineRule="atLeast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>POC executions &amp; demonstrations</w:t>
      </w:r>
      <w:r w:rsidRPr="00CC466D">
        <w:rPr>
          <w:rFonts w:ascii="Tahoma" w:hAnsi="Tahoma" w:cs="Tahoma"/>
          <w:sz w:val="20"/>
          <w:szCs w:val="20"/>
        </w:rPr>
        <w:t xml:space="preserve"> – Development, Execution/Delivery Management, Technical Management.</w:t>
      </w:r>
    </w:p>
    <w:p w14:paraId="60366B3D" w14:textId="77777777" w:rsidR="00CC466D" w:rsidRPr="00CC466D" w:rsidRDefault="00CC466D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 w:line="288" w:lineRule="atLeast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Estimations, Resource Planning &amp; </w:t>
      </w:r>
      <w:r w:rsidRPr="00CC466D">
        <w:rPr>
          <w:rFonts w:ascii="Tahoma" w:hAnsi="Tahoma" w:cs="Tahoma"/>
          <w:bCs/>
          <w:sz w:val="20"/>
          <w:szCs w:val="20"/>
        </w:rPr>
        <w:t>Transformation Roadmaps.</w:t>
      </w:r>
    </w:p>
    <w:p w14:paraId="64218415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Excellent </w:t>
      </w:r>
      <w:r w:rsidRPr="00CC466D">
        <w:rPr>
          <w:rFonts w:ascii="Tahoma" w:hAnsi="Tahoma" w:cs="Tahoma"/>
          <w:b/>
          <w:sz w:val="20"/>
          <w:szCs w:val="20"/>
        </w:rPr>
        <w:t xml:space="preserve">Analytical Skills </w:t>
      </w:r>
      <w:r w:rsidRPr="00CC466D">
        <w:rPr>
          <w:rFonts w:ascii="Tahoma" w:hAnsi="Tahoma" w:cs="Tahoma"/>
          <w:sz w:val="20"/>
          <w:szCs w:val="20"/>
        </w:rPr>
        <w:t>with strong interpersonal, oral &amp; written communication capability.</w:t>
      </w:r>
    </w:p>
    <w:p w14:paraId="74D50F57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Domain experience in </w:t>
      </w:r>
      <w:r w:rsidRPr="00CC466D">
        <w:rPr>
          <w:rFonts w:ascii="Tahoma" w:hAnsi="Tahoma" w:cs="Tahoma"/>
          <w:b/>
          <w:sz w:val="20"/>
          <w:szCs w:val="20"/>
        </w:rPr>
        <w:t>Automobile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sz w:val="20"/>
          <w:szCs w:val="20"/>
        </w:rPr>
        <w:t>Manufacturing, eCommerce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2CBA6428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Dedicated to </w:t>
      </w:r>
      <w:r w:rsidRPr="00CC466D">
        <w:rPr>
          <w:rFonts w:ascii="Tahoma" w:hAnsi="Tahoma" w:cs="Tahoma"/>
          <w:b/>
          <w:sz w:val="20"/>
          <w:szCs w:val="20"/>
        </w:rPr>
        <w:t>Highest Level</w:t>
      </w:r>
      <w:r w:rsidRPr="00CC466D">
        <w:rPr>
          <w:rFonts w:ascii="Tahoma" w:hAnsi="Tahoma" w:cs="Tahoma"/>
          <w:sz w:val="20"/>
          <w:szCs w:val="20"/>
        </w:rPr>
        <w:t xml:space="preserve"> of </w:t>
      </w:r>
      <w:r w:rsidRPr="00CC466D">
        <w:rPr>
          <w:rFonts w:ascii="Tahoma" w:hAnsi="Tahoma" w:cs="Tahoma"/>
          <w:b/>
          <w:sz w:val="20"/>
          <w:szCs w:val="20"/>
        </w:rPr>
        <w:t>Customer Satisfaction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05A12D93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Knowledge and experience in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Process improvement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,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Development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Implementation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. </w:t>
      </w:r>
    </w:p>
    <w:p w14:paraId="135E081E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Hands on experience gaining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Management adoption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Commitment to new processes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Objectives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196A24B8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Ability to work within a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Diverse, Performance based Team Environment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180F54B4" w14:textId="77777777" w:rsidR="005974D4" w:rsidRPr="00CC466D" w:rsidRDefault="007738DA" w:rsidP="006F24FB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Detail oriented and able to handle the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Pressure of Competing Priorities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0CA705A3" w14:textId="7E8FF043" w:rsidR="00E25723" w:rsidRDefault="00E25723" w:rsidP="007738DA">
      <w:pPr>
        <w:suppressAutoHyphens/>
        <w:ind w:left="360"/>
        <w:jc w:val="both"/>
        <w:rPr>
          <w:rFonts w:ascii="Tahoma" w:hAnsi="Tahoma" w:cs="Tahoma"/>
          <w:sz w:val="20"/>
          <w:szCs w:val="20"/>
        </w:rPr>
      </w:pPr>
    </w:p>
    <w:p w14:paraId="3E1DFB75" w14:textId="77777777" w:rsidR="0057202F" w:rsidRPr="00E25723" w:rsidRDefault="00D25B2A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TECHNICAL SKILLS</w:t>
      </w:r>
    </w:p>
    <w:p w14:paraId="2454F0F8" w14:textId="77777777" w:rsidR="00F0722D" w:rsidRPr="00E25723" w:rsidRDefault="00F0722D" w:rsidP="00F0722D">
      <w:pPr>
        <w:widowControl w:val="0"/>
        <w:suppressAutoHyphens/>
        <w:jc w:val="both"/>
        <w:rPr>
          <w:rFonts w:ascii="Tahoma" w:hAnsi="Tahoma" w:cs="Tahoma"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2875"/>
        <w:gridCol w:w="6660"/>
      </w:tblGrid>
      <w:tr w:rsidR="005B46B1" w14:paraId="650AA529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26B3F8A" w14:textId="77777777" w:rsidR="005B46B1" w:rsidRPr="00637178" w:rsidRDefault="005B46B1" w:rsidP="00D47E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Technology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716A5F" w14:textId="77777777" w:rsidR="005B46B1" w:rsidRPr="00637178" w:rsidRDefault="005B46B1" w:rsidP="00D47E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  <w:tr w:rsidR="005B46B1" w14:paraId="76F6C245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1040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Programming Languages  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58D8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C#, </w:t>
            </w: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dotNet</w:t>
            </w:r>
            <w:proofErr w:type="spell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Pr="00637178">
              <w:rPr>
                <w:rFonts w:ascii="Tahoma" w:hAnsi="Tahoma" w:cs="Tahoma"/>
                <w:sz w:val="20"/>
                <w:szCs w:val="20"/>
              </w:rPr>
              <w:t>Asp.Net, C#, MVC, Web-API</w:t>
            </w:r>
          </w:p>
          <w:p w14:paraId="14901809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sz w:val="20"/>
                <w:szCs w:val="20"/>
              </w:rPr>
              <w:t>Restful Services, Microservices, API-Led Integrations &amp; API Management</w:t>
            </w:r>
          </w:p>
        </w:tc>
      </w:tr>
      <w:tr w:rsidR="005B46B1" w14:paraId="234DD496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C95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36386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MySQL</w:t>
            </w:r>
          </w:p>
        </w:tc>
      </w:tr>
      <w:tr w:rsidR="005B46B1" w14:paraId="6142D172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4E36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780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Maps</w:t>
            </w:r>
          </w:p>
        </w:tc>
      </w:tr>
      <w:tr w:rsidR="005B46B1" w14:paraId="7DFE2F87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F1C2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762C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JavaScript, PHP, Html, </w:t>
            </w:r>
            <w:proofErr w:type="spellStart"/>
            <w:proofErr w:type="gram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CSS,JQuery</w:t>
            </w:r>
            <w:proofErr w:type="spellEnd"/>
            <w:proofErr w:type="gram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, Python</w:t>
            </w:r>
          </w:p>
        </w:tc>
      </w:tr>
      <w:tr w:rsidR="005B46B1" w14:paraId="1BF27B34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3B11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CRM’s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B9BF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Oracle Service Cloud</w:t>
            </w:r>
          </w:p>
        </w:tc>
      </w:tr>
      <w:tr w:rsidR="005B46B1" w14:paraId="05D498A7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30D0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7ADF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Visual </w:t>
            </w:r>
            <w:proofErr w:type="spellStart"/>
            <w:proofErr w:type="gram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Studio,Visual</w:t>
            </w:r>
            <w:proofErr w:type="spellEnd"/>
            <w:proofErr w:type="gram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Code</w:t>
            </w:r>
          </w:p>
        </w:tc>
      </w:tr>
      <w:tr w:rsidR="005B46B1" w14:paraId="660402B9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F7C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DD6B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Akamai, </w:t>
            </w: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Graffana</w:t>
            </w:r>
            <w:proofErr w:type="spellEnd"/>
          </w:p>
        </w:tc>
      </w:tr>
      <w:tr w:rsidR="005B46B1" w14:paraId="1CCD5F8B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5D88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Analytics Tools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1196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Analytics, Oracle RightNow Analytics</w:t>
            </w:r>
          </w:p>
        </w:tc>
      </w:tr>
      <w:tr w:rsidR="005B46B1" w14:paraId="38D8DED0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05E1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Content </w:t>
            </w:r>
            <w:proofErr w:type="spellStart"/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MangementSystem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4CED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SerenaDimmensions</w:t>
            </w:r>
            <w:proofErr w:type="spell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, Vignette</w:t>
            </w:r>
          </w:p>
        </w:tc>
      </w:tr>
      <w:tr w:rsidR="005B46B1" w14:paraId="0C9433F7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ACAC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Bug Tracker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3DE4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5B46B1" w14:paraId="15BB08FA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3FEE" w14:textId="77777777" w:rsidR="005B46B1" w:rsidRPr="00637178" w:rsidRDefault="005B46B1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Project Management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65F4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5B46B1" w14:paraId="2C0C7AEC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0F4D" w14:textId="77777777" w:rsidR="005B46B1" w:rsidRPr="00637178" w:rsidRDefault="005B46B1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Containers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C475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Docker</w:t>
            </w:r>
          </w:p>
        </w:tc>
      </w:tr>
      <w:tr w:rsidR="005B46B1" w14:paraId="5B4E412E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6EF9" w14:textId="77777777" w:rsidR="005B46B1" w:rsidRPr="00637178" w:rsidRDefault="005B46B1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proofErr w:type="spellStart"/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lastRenderedPageBreak/>
              <w:t>Activly</w:t>
            </w:r>
            <w:proofErr w:type="spellEnd"/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 Looking Spaces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2BFB" w14:textId="7A4D5B88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Python, AWS, Kubernetes, Azure, AI</w:t>
            </w:r>
            <w:r w:rsidR="00650BB1">
              <w:rPr>
                <w:rFonts w:ascii="Tahoma" w:hAnsi="Tahoma" w:cs="Tahoma"/>
                <w:color w:val="000000"/>
                <w:sz w:val="20"/>
                <w:szCs w:val="20"/>
              </w:rPr>
              <w:t>, Power B</w:t>
            </w:r>
            <w:r w:rsidR="00115215">
              <w:rPr>
                <w:rFonts w:ascii="Tahoma" w:hAnsi="Tahoma" w:cs="Tahoma"/>
                <w:color w:val="000000"/>
                <w:sz w:val="20"/>
                <w:szCs w:val="20"/>
              </w:rPr>
              <w:t>I</w:t>
            </w:r>
            <w:r w:rsidR="00650BB1">
              <w:rPr>
                <w:rFonts w:ascii="Tahoma" w:hAnsi="Tahoma" w:cs="Tahoma"/>
                <w:color w:val="000000"/>
                <w:sz w:val="20"/>
                <w:szCs w:val="20"/>
              </w:rPr>
              <w:t>, R</w:t>
            </w:r>
            <w:r w:rsidR="0060211D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60211D">
              <w:rPr>
                <w:rFonts w:ascii="Tahoma" w:hAnsi="Tahoma" w:cs="Tahoma"/>
                <w:color w:val="000000"/>
                <w:sz w:val="20"/>
                <w:szCs w:val="20"/>
              </w:rPr>
              <w:t>Anugular,Ionic</w:t>
            </w:r>
            <w:proofErr w:type="spellEnd"/>
            <w:proofErr w:type="gramEnd"/>
            <w:r w:rsidR="0060211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60211D">
              <w:rPr>
                <w:rFonts w:ascii="Tahoma" w:hAnsi="Tahoma" w:cs="Tahoma"/>
                <w:color w:val="000000"/>
                <w:sz w:val="20"/>
                <w:szCs w:val="20"/>
              </w:rPr>
              <w:t>Cordova</w:t>
            </w:r>
            <w:r w:rsidR="0086213E">
              <w:rPr>
                <w:rFonts w:ascii="Tahoma" w:hAnsi="Tahoma" w:cs="Tahoma"/>
                <w:color w:val="000000"/>
                <w:sz w:val="20"/>
                <w:szCs w:val="20"/>
              </w:rPr>
              <w:t>,Xamarin</w:t>
            </w:r>
            <w:proofErr w:type="spellEnd"/>
          </w:p>
        </w:tc>
      </w:tr>
    </w:tbl>
    <w:p w14:paraId="10F22A74" w14:textId="77777777" w:rsidR="00DE7F41" w:rsidRPr="00E25723" w:rsidRDefault="0063650C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PROFESSIONAL </w:t>
      </w:r>
      <w:r w:rsidR="00D56138" w:rsidRPr="00E25723">
        <w:rPr>
          <w:rFonts w:ascii="Tahoma" w:hAnsi="Tahoma" w:cs="Tahoma"/>
          <w:b/>
          <w:bCs/>
          <w:sz w:val="20"/>
          <w:szCs w:val="20"/>
        </w:rPr>
        <w:t>EX</w:t>
      </w:r>
      <w:r w:rsidRPr="00E25723">
        <w:rPr>
          <w:rFonts w:ascii="Tahoma" w:hAnsi="Tahoma" w:cs="Tahoma"/>
          <w:b/>
          <w:bCs/>
          <w:sz w:val="20"/>
          <w:szCs w:val="20"/>
        </w:rPr>
        <w:t>PERIENCE</w:t>
      </w:r>
    </w:p>
    <w:tbl>
      <w:tblPr>
        <w:tblpPr w:leftFromText="180" w:rightFromText="180" w:vertAnchor="text" w:horzAnchor="margin" w:tblpY="136"/>
        <w:tblW w:w="10239" w:type="dxa"/>
        <w:tblLook w:val="04A0" w:firstRow="1" w:lastRow="0" w:firstColumn="1" w:lastColumn="0" w:noHBand="0" w:noVBand="1"/>
      </w:tblPr>
      <w:tblGrid>
        <w:gridCol w:w="4170"/>
        <w:gridCol w:w="3948"/>
        <w:gridCol w:w="2121"/>
      </w:tblGrid>
      <w:tr w:rsidR="005434E9" w:rsidRPr="00E25723" w14:paraId="236BDB0D" w14:textId="77777777" w:rsidTr="00B30D2D">
        <w:trPr>
          <w:trHeight w:val="300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4130CD6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Companies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E07690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3313FDD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5434E9" w:rsidRPr="00E25723" w14:paraId="5DEB3C87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4C6C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Vertisystem </w:t>
            </w: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Pvt.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Ltd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3CF1B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Solution Architect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3305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Dec 2018- Present</w:t>
            </w:r>
          </w:p>
        </w:tc>
      </w:tr>
      <w:tr w:rsidR="005434E9" w:rsidRPr="00E25723" w14:paraId="3226851F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EE99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MakeMyTrip </w:t>
            </w: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Pvt.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Ltd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7181C" w14:textId="46DFB3D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AA4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Aug 2016-Nov 2018</w:t>
            </w:r>
          </w:p>
        </w:tc>
      </w:tr>
      <w:tr w:rsidR="005434E9" w:rsidRPr="00E25723" w14:paraId="7F2A4B12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C9C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Speridian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Technologies Pvt </w:t>
            </w:r>
            <w:proofErr w:type="spellStart"/>
            <w:proofErr w:type="gram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Ltd.,Trivandrum</w:t>
            </w:r>
            <w:proofErr w:type="spellEnd"/>
            <w:proofErr w:type="gramEnd"/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3D1FC" w14:textId="2EA5ADB1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System Analyst </w:t>
            </w:r>
            <w:r w:rsidR="00F855AA" w:rsidRPr="00F855AA">
              <w:rPr>
                <w:rFonts w:ascii="Tahoma" w:hAnsi="Tahoma" w:cs="Tahoma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Senior System Analyst 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6479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Nov 2014-Aug 2106</w:t>
            </w:r>
          </w:p>
        </w:tc>
      </w:tr>
      <w:tr w:rsidR="005434E9" w:rsidRPr="00E25723" w14:paraId="442BF1E4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FEE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Qspear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Consultancy Services, Noida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6C102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Engineer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4DAE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May 2014-Nov 2014</w:t>
            </w:r>
          </w:p>
        </w:tc>
      </w:tr>
      <w:tr w:rsidR="005434E9" w:rsidRPr="00E25723" w14:paraId="091F469E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7DF6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TCS, Hyderabad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C20CE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Process Associate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1E4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Nov 2011-May 2014</w:t>
            </w:r>
          </w:p>
        </w:tc>
      </w:tr>
      <w:tr w:rsidR="005434E9" w:rsidRPr="00E25723" w14:paraId="6E9C3EA8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C643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IBM, Vizag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6A7EB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C952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May 2011-Nov 2011</w:t>
            </w:r>
          </w:p>
        </w:tc>
      </w:tr>
    </w:tbl>
    <w:p w14:paraId="3553561E" w14:textId="77777777" w:rsidR="007E0772" w:rsidRPr="00E25723" w:rsidRDefault="007E0772" w:rsidP="00C00B63">
      <w:pPr>
        <w:jc w:val="both"/>
        <w:rPr>
          <w:rFonts w:ascii="Tahoma" w:hAnsi="Tahoma" w:cs="Tahoma"/>
          <w:sz w:val="20"/>
          <w:szCs w:val="20"/>
        </w:rPr>
      </w:pPr>
    </w:p>
    <w:p w14:paraId="1A0DCD7A" w14:textId="77777777" w:rsidR="00CD75DA" w:rsidRPr="00E25723" w:rsidRDefault="00CD75DA" w:rsidP="00D25B2A">
      <w:pPr>
        <w:pStyle w:val="RT-ProjectBody"/>
        <w:ind w:left="0" w:firstLine="0"/>
        <w:jc w:val="both"/>
        <w:rPr>
          <w:rFonts w:ascii="Tahoma" w:eastAsiaTheme="minorHAnsi" w:hAnsi="Tahoma" w:cs="Tahoma"/>
          <w:color w:val="000000" w:themeColor="text1"/>
          <w:spacing w:val="10"/>
          <w:kern w:val="1"/>
          <w:sz w:val="20"/>
          <w:lang w:val="en-GB" w:eastAsia="ar-SA"/>
        </w:rPr>
      </w:pPr>
    </w:p>
    <w:p w14:paraId="1E909445" w14:textId="7364864C" w:rsidR="00CD75DA" w:rsidRPr="00E25723" w:rsidRDefault="0059062F" w:rsidP="00CD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CURRENT</w:t>
      </w:r>
      <w:r w:rsidR="00CD75DA" w:rsidRPr="00E25723">
        <w:rPr>
          <w:rFonts w:ascii="Tahoma" w:hAnsi="Tahoma" w:cs="Tahoma"/>
          <w:b/>
          <w:bCs/>
          <w:sz w:val="20"/>
          <w:szCs w:val="20"/>
        </w:rPr>
        <w:t xml:space="preserve"> RESPONSIBILITIES</w:t>
      </w:r>
    </w:p>
    <w:p w14:paraId="2B94D177" w14:textId="77777777" w:rsidR="00CD75DA" w:rsidRPr="00E25723" w:rsidRDefault="00CD75DA" w:rsidP="00CD75DA">
      <w:pPr>
        <w:pStyle w:val="bulletedlistlastline"/>
        <w:widowControl w:val="0"/>
        <w:numPr>
          <w:ilvl w:val="0"/>
          <w:numId w:val="0"/>
        </w:numPr>
        <w:tabs>
          <w:tab w:val="left" w:pos="288"/>
        </w:tabs>
        <w:suppressAutoHyphens w:val="0"/>
        <w:spacing w:before="0" w:line="240" w:lineRule="auto"/>
        <w:ind w:right="-270"/>
        <w:jc w:val="both"/>
        <w:rPr>
          <w:rFonts w:cs="Tahoma"/>
          <w:b/>
          <w:spacing w:val="0"/>
          <w:sz w:val="20"/>
          <w:lang w:eastAsia="en-US"/>
        </w:rPr>
      </w:pPr>
    </w:p>
    <w:tbl>
      <w:tblPr>
        <w:tblStyle w:val="ColorfulList-Accent6"/>
        <w:tblW w:w="9815" w:type="dxa"/>
        <w:tblLook w:val="04A0" w:firstRow="1" w:lastRow="0" w:firstColumn="1" w:lastColumn="0" w:noHBand="0" w:noVBand="1"/>
      </w:tblPr>
      <w:tblGrid>
        <w:gridCol w:w="9815"/>
      </w:tblGrid>
      <w:tr w:rsidR="00CD75DA" w:rsidRPr="00E25723" w14:paraId="079678C0" w14:textId="77777777" w:rsidTr="00CD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5" w:type="dxa"/>
            <w:shd w:val="clear" w:color="auto" w:fill="E7E6E6" w:themeFill="background2"/>
          </w:tcPr>
          <w:p w14:paraId="07349721" w14:textId="77777777" w:rsidR="00CD75DA" w:rsidRPr="00E25723" w:rsidRDefault="00FB77A5" w:rsidP="007360A4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Solution Architect</w:t>
            </w:r>
          </w:p>
        </w:tc>
      </w:tr>
      <w:tr w:rsidR="00CD75DA" w:rsidRPr="00E25723" w14:paraId="2ECF71D1" w14:textId="77777777" w:rsidTr="00CD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5" w:type="dxa"/>
            <w:shd w:val="clear" w:color="auto" w:fill="E7E6E6" w:themeFill="background2"/>
          </w:tcPr>
          <w:p w14:paraId="32A31439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Finding the best tech solution among all possible to solve the existing business problems.</w:t>
            </w:r>
          </w:p>
          <w:p w14:paraId="354BAA92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Describing the structure, characteristics, behavior, and other aspects of software to project stakeholders.</w:t>
            </w:r>
          </w:p>
          <w:p w14:paraId="32DB710A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Defining features, phases, and solution requirements.</w:t>
            </w:r>
          </w:p>
          <w:p w14:paraId="278C69D8" w14:textId="77777777" w:rsidR="008A065D" w:rsidRPr="00E25723" w:rsidRDefault="006B4F0C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various teams in terms of Requirement gathering phase / Architecting solutions / Technical glitches. </w:t>
            </w:r>
          </w:p>
          <w:p w14:paraId="50C55BCF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 concepts for how the application will look, what the modules will be, and how they interact with each other.</w:t>
            </w:r>
          </w:p>
          <w:p w14:paraId="3E5FF3F5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Decide how things will scale for the future and how they will be maintained.</w:t>
            </w:r>
          </w:p>
          <w:p w14:paraId="021EDD18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Calculate the risk in third-party frameworks/platforms</w:t>
            </w:r>
          </w:p>
          <w:p w14:paraId="1B1DCFE1" w14:textId="77777777" w:rsidR="008A065D" w:rsidRPr="00AC7E75" w:rsidRDefault="008A065D" w:rsidP="008A065D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Help businesses in finding a solution to a business problem</w:t>
            </w:r>
          </w:p>
          <w:p w14:paraId="75148216" w14:textId="4B592D73" w:rsidR="00AC7E75" w:rsidRPr="00AC7E75" w:rsidRDefault="00AC7E75" w:rsidP="008A065D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AC7E75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>Preparing &amp; compiling Sales Pitch involving end-to-end solution responses for RFP’s/ RFI’s/ Pro-active leads to deliver solutions.</w:t>
            </w:r>
          </w:p>
        </w:tc>
      </w:tr>
    </w:tbl>
    <w:p w14:paraId="3F5C1881" w14:textId="4B24E760" w:rsidR="000D17D3" w:rsidRDefault="000D17D3" w:rsidP="00CD75DA">
      <w:pPr>
        <w:spacing w:before="40" w:after="40"/>
        <w:ind w:right="180"/>
        <w:jc w:val="both"/>
        <w:rPr>
          <w:rFonts w:ascii="Tahoma" w:hAnsi="Tahoma" w:cs="Tahoma"/>
          <w:sz w:val="20"/>
          <w:szCs w:val="20"/>
        </w:rPr>
      </w:pPr>
    </w:p>
    <w:p w14:paraId="3EC7CA2B" w14:textId="77777777" w:rsidR="0009674E" w:rsidRPr="00E25723" w:rsidRDefault="001B7CF2" w:rsidP="0068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eastAsia="MS Mincho" w:hAnsi="Tahoma" w:cs="Tahoma"/>
          <w:bCs/>
          <w:sz w:val="20"/>
          <w:szCs w:val="20"/>
          <w:lang w:bidi="he-IL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ORGANIZATION </w:t>
      </w:r>
      <w:r w:rsidR="0009674E" w:rsidRPr="00E25723">
        <w:rPr>
          <w:rFonts w:ascii="Tahoma" w:hAnsi="Tahoma" w:cs="Tahoma"/>
          <w:b/>
          <w:bCs/>
          <w:sz w:val="20"/>
          <w:szCs w:val="20"/>
        </w:rPr>
        <w:t>EXPERIENCE</w:t>
      </w:r>
      <w:r w:rsidR="006848AF" w:rsidRPr="00E25723">
        <w:rPr>
          <w:rFonts w:ascii="Tahoma" w:hAnsi="Tahoma" w:cs="Tahoma"/>
          <w:b/>
          <w:bCs/>
          <w:sz w:val="20"/>
          <w:szCs w:val="20"/>
        </w:rPr>
        <w:t>S</w:t>
      </w:r>
      <w:r w:rsidR="0063650C" w:rsidRPr="00E25723">
        <w:rPr>
          <w:rFonts w:ascii="Tahoma" w:eastAsia="MS Mincho" w:hAnsi="Tahoma" w:cs="Tahoma"/>
          <w:sz w:val="20"/>
          <w:szCs w:val="20"/>
          <w:lang w:bidi="he-IL"/>
        </w:rPr>
        <w:tab/>
      </w:r>
    </w:p>
    <w:p w14:paraId="11A3AFDC" w14:textId="77777777" w:rsidR="00A86DE7" w:rsidRPr="00E25723" w:rsidRDefault="00A86DE7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F9E5566" w14:textId="77777777" w:rsidR="006F24FB" w:rsidRPr="00E25723" w:rsidRDefault="006F24FB" w:rsidP="006F2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Vertisystem </w:t>
      </w:r>
      <w:proofErr w:type="spell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Pvt.</w:t>
      </w:r>
      <w:proofErr w:type="spell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Ltd</w:t>
      </w:r>
    </w:p>
    <w:p w14:paraId="083F1907" w14:textId="77777777" w:rsidR="006F24FB" w:rsidRPr="00E25723" w:rsidRDefault="006F24FB" w:rsidP="006F24FB">
      <w:pPr>
        <w:rPr>
          <w:rFonts w:ascii="Tahoma" w:hAnsi="Tahoma" w:cs="Tahoma"/>
          <w:b/>
          <w:sz w:val="20"/>
          <w:szCs w:val="20"/>
          <w:lang w:val="en-GB"/>
        </w:rPr>
      </w:pPr>
    </w:p>
    <w:p w14:paraId="77AFD564" w14:textId="77777777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  <w:lang w:val="en-GB" w:eastAsia="ar-SA"/>
        </w:rPr>
        <w:drawing>
          <wp:anchor distT="0" distB="0" distL="114300" distR="114300" simplePos="0" relativeHeight="251664384" behindDoc="1" locked="0" layoutInCell="1" allowOverlap="1" wp14:anchorId="096B3AF4" wp14:editId="48904C54">
            <wp:simplePos x="0" y="0"/>
            <wp:positionH relativeFrom="column">
              <wp:posOffset>3905250</wp:posOffset>
            </wp:positionH>
            <wp:positionV relativeFrom="paragraph">
              <wp:posOffset>66675</wp:posOffset>
            </wp:positionV>
            <wp:extent cx="2152650" cy="629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MastH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A51D8" w14:textId="753E2840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Nov 2018 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</w:t>
      </w:r>
      <w:proofErr w:type="gram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–  Currently</w:t>
      </w:r>
      <w:proofErr w:type="gram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Working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4E429054" w14:textId="2183E51F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 </w:t>
      </w:r>
      <w:proofErr w:type="gramStart"/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:</w:t>
      </w:r>
      <w:proofErr w:type="gram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Solution Architect</w:t>
      </w:r>
    </w:p>
    <w:p w14:paraId="6AA7BD94" w14:textId="3C2E951D" w:rsidR="006F24FB" w:rsidRPr="00E25723" w:rsidRDefault="006F24FB" w:rsidP="006F24FB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3B495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 xml:space="preserve">        </w:t>
      </w:r>
      <w:proofErr w:type="gramStart"/>
      <w:r w:rsidR="003B495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 xml:space="preserve">  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proofErr w:type="gramEnd"/>
      <w:r w:rsidR="003B495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 xml:space="preserve">  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Project Manager</w:t>
      </w:r>
    </w:p>
    <w:p w14:paraId="4020D984" w14:textId="77777777" w:rsidR="006F24FB" w:rsidRPr="00E25723" w:rsidRDefault="006F24FB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745755E" w14:textId="77777777" w:rsidR="00AB6B74" w:rsidRPr="00E25723" w:rsidRDefault="00AB6B74" w:rsidP="00AB6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CORE RESPONSIBILITIES</w:t>
      </w:r>
    </w:p>
    <w:p w14:paraId="4EB47DE0" w14:textId="1A520740" w:rsidR="006F24FB" w:rsidRDefault="006F24FB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pPr w:leftFromText="180" w:rightFromText="180" w:vertAnchor="text" w:horzAnchor="margin" w:tblpY="121"/>
        <w:tblW w:w="1007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070"/>
      </w:tblGrid>
      <w:tr w:rsidR="00AA47E6" w:rsidRPr="00E25723" w14:paraId="60091FD8" w14:textId="77777777" w:rsidTr="00AA4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shd w:val="clear" w:color="auto" w:fill="E7E6E6" w:themeFill="background2"/>
          </w:tcPr>
          <w:p w14:paraId="2025AA75" w14:textId="77777777" w:rsidR="00AA47E6" w:rsidRPr="00E25723" w:rsidRDefault="00AA47E6" w:rsidP="00AA47E6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Solution Architect</w:t>
            </w:r>
          </w:p>
        </w:tc>
      </w:tr>
      <w:tr w:rsidR="00AA47E6" w:rsidRPr="00E25723" w14:paraId="3A19DE90" w14:textId="77777777" w:rsidTr="00A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shd w:val="clear" w:color="auto" w:fill="E7E6E6" w:themeFill="background2"/>
          </w:tcPr>
          <w:p w14:paraId="59179D66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 tailored views of software architectures to appropriate stakeholders.</w:t>
            </w:r>
          </w:p>
          <w:p w14:paraId="79FE3C86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Maintains control over the architecture lifecycle parallel to the project’s software development lifecycle.</w:t>
            </w:r>
          </w:p>
          <w:p w14:paraId="2964E528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Facilitates planning, tracking and scheduling software deliverable. </w:t>
            </w:r>
          </w:p>
          <w:p w14:paraId="1EB7E867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Interact with clients, product managers, and developers in order to envision, model and provide initial models and designs that can be built. </w:t>
            </w:r>
          </w:p>
          <w:p w14:paraId="105B8C17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Review the code to ensure the quality of the design by avoiding complexity, advocating clarity and to do this with the team. </w:t>
            </w:r>
          </w:p>
          <w:p w14:paraId="231A0B93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Choosing the technologies for the implementation of each component and connections between the components. </w:t>
            </w:r>
          </w:p>
          <w:p w14:paraId="393AC93D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various teams in terms of Requirement gathering phase / Architecting solutions / Technical glitches. </w:t>
            </w:r>
          </w:p>
          <w:p w14:paraId="1F4703E7" w14:textId="77777777" w:rsidR="00AA47E6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Implementing various tool and techs to diversify operations.</w:t>
            </w:r>
            <w:r w:rsidRPr="00E25723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 xml:space="preserve"> </w:t>
            </w:r>
          </w:p>
          <w:p w14:paraId="026D6720" w14:textId="77777777" w:rsidR="00AA47E6" w:rsidRPr="00E25723" w:rsidRDefault="00AA47E6" w:rsidP="00AA47E6">
            <w:pPr>
              <w:suppressAutoHyphens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</w:p>
        </w:tc>
      </w:tr>
    </w:tbl>
    <w:p w14:paraId="57ECEC81" w14:textId="6DB15D08" w:rsidR="00AA47E6" w:rsidRDefault="00AA47E6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84AE0AF" w14:textId="3F28CCD1" w:rsidR="00AB2EC9" w:rsidRDefault="00AB2EC9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1B46484B" w14:textId="77777777" w:rsidR="003D3A3C" w:rsidRDefault="003D3A3C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110A6BE" w14:textId="77777777" w:rsidR="00AB2EC9" w:rsidRDefault="00AB2EC9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3F66CAD" w14:textId="5FB3F5DF" w:rsidR="00AA47E6" w:rsidRDefault="00AA47E6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92977A9" w14:textId="523F1412" w:rsidR="006F24FB" w:rsidRPr="00E25723" w:rsidRDefault="006F24FB" w:rsidP="006F2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PROJECTS HANDL</w:t>
      </w:r>
      <w:r w:rsidR="00094A87">
        <w:rPr>
          <w:rFonts w:ascii="Tahoma" w:hAnsi="Tahoma" w:cs="Tahoma"/>
          <w:b/>
          <w:bCs/>
          <w:sz w:val="20"/>
          <w:szCs w:val="20"/>
        </w:rPr>
        <w:t>ED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76E07E42" w14:textId="77777777" w:rsidR="006F24FB" w:rsidRPr="00E25723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6F24FB" w:rsidRPr="00E25723" w14:paraId="6E9C4BD6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D58B173" w14:textId="77777777" w:rsidR="006F24FB" w:rsidRPr="00E25723" w:rsidRDefault="006F24FB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6F24FB" w:rsidRPr="00E25723" w14:paraId="71E71ADC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7D164062" w14:textId="77777777" w:rsidR="006F24FB" w:rsidRPr="00E25723" w:rsidRDefault="006F24FB" w:rsidP="006F24F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Leading Different teams for different clients </w:t>
            </w:r>
          </w:p>
          <w:p w14:paraId="59B0E251" w14:textId="77777777" w:rsidR="006F24FB" w:rsidRPr="00E25723" w:rsidRDefault="006F24FB" w:rsidP="006F24F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teams in terms of Requirement gathering phase / Architecting solutions / Technical glitches. </w:t>
            </w:r>
          </w:p>
        </w:tc>
      </w:tr>
    </w:tbl>
    <w:p w14:paraId="49FE572B" w14:textId="77777777" w:rsidR="006F24FB" w:rsidRPr="00E25723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W w:w="8965" w:type="dxa"/>
        <w:tblInd w:w="755" w:type="dxa"/>
        <w:tblLook w:val="04A0" w:firstRow="1" w:lastRow="0" w:firstColumn="1" w:lastColumn="0" w:noHBand="0" w:noVBand="1"/>
      </w:tblPr>
      <w:tblGrid>
        <w:gridCol w:w="2332"/>
        <w:gridCol w:w="2369"/>
        <w:gridCol w:w="2132"/>
        <w:gridCol w:w="2132"/>
      </w:tblGrid>
      <w:tr w:rsidR="00831731" w:rsidRPr="00E25723" w14:paraId="75C54409" w14:textId="77777777" w:rsidTr="000D17D3">
        <w:trPr>
          <w:trHeight w:val="30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D62E02B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1" w:name="_Hlk24571418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53E9968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D8FDEB6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35F9AE0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831731" w:rsidRPr="00E25723" w14:paraId="284A74C4" w14:textId="77777777" w:rsidTr="000D17D3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041B" w14:textId="77777777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620AF4" wp14:editId="62CD157E">
                  <wp:extent cx="838200" cy="4534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 (2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85" cy="46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5CF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Nucleonic Devices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C8149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5953DF9B" wp14:editId="70BE80F3">
                  <wp:extent cx="565944" cy="438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96868_rational_full_logo_final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16" cy="46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8B166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Client Services</w:t>
            </w:r>
          </w:p>
        </w:tc>
      </w:tr>
      <w:tr w:rsidR="00831731" w:rsidRPr="00E25723" w14:paraId="690EB4ED" w14:textId="77777777" w:rsidTr="000D17D3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E4D75" w14:textId="77777777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C2A890" wp14:editId="5765E5FC">
                  <wp:extent cx="1203557" cy="361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foblox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92" cy="3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5B9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Security Products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BB04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E30687" wp14:editId="7B34CA30">
                  <wp:extent cx="657013" cy="5429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allybeauty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2" cy="55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57AA5" w14:textId="77777777" w:rsidR="00831731" w:rsidRPr="00E25723" w:rsidRDefault="00831731" w:rsidP="00E447B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Beauty Supplies</w:t>
            </w:r>
          </w:p>
        </w:tc>
      </w:tr>
      <w:tr w:rsidR="00831731" w:rsidRPr="00E25723" w14:paraId="10A9920E" w14:textId="77777777" w:rsidTr="000D17D3">
        <w:trPr>
          <w:trHeight w:val="75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FCFA5" w14:textId="6ACFF21F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ReportWorkBench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EE3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Microservices Provider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7B460" w14:textId="77777777" w:rsidR="00831731" w:rsidRPr="00E25723" w:rsidRDefault="00E447B0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eastAsiaTheme="minorHAnsi" w:hAnsi="Tahoma" w:cs="Tahoma"/>
                <w:b/>
                <w:bCs/>
                <w:noProof/>
                <w:spacing w:val="10"/>
                <w:kern w:val="1"/>
                <w:sz w:val="20"/>
                <w:szCs w:val="20"/>
                <w:lang w:val="en-GB" w:eastAsia="ar-SA"/>
              </w:rPr>
              <w:drawing>
                <wp:inline distT="0" distB="0" distL="0" distR="0" wp14:anchorId="3D0BE4EB" wp14:editId="333D84E1">
                  <wp:extent cx="866775" cy="4885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keMyTrip_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61" cy="56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FBA43" w14:textId="77777777" w:rsidR="00831731" w:rsidRPr="00E25723" w:rsidRDefault="00E447B0" w:rsidP="00E447B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Online Travel</w:t>
            </w:r>
          </w:p>
        </w:tc>
      </w:tr>
      <w:bookmarkEnd w:id="1"/>
    </w:tbl>
    <w:p w14:paraId="5454E446" w14:textId="55E57A49" w:rsidR="006F24FB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F912918" w14:textId="77777777" w:rsidR="000D17D3" w:rsidRDefault="000D17D3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89F05ED" w14:textId="77777777" w:rsidR="00AA2885" w:rsidRPr="00E25723" w:rsidRDefault="00AA2885" w:rsidP="00AA2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MakeMyTrip </w:t>
      </w:r>
      <w:proofErr w:type="spell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Pvt.</w:t>
      </w:r>
      <w:proofErr w:type="spell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Ltd</w:t>
      </w:r>
    </w:p>
    <w:p w14:paraId="37B34185" w14:textId="77777777" w:rsidR="00AA2885" w:rsidRPr="00E25723" w:rsidRDefault="00AA2885" w:rsidP="00AA2885">
      <w:pPr>
        <w:rPr>
          <w:rFonts w:ascii="Tahoma" w:hAnsi="Tahoma" w:cs="Tahoma"/>
          <w:b/>
          <w:sz w:val="20"/>
          <w:szCs w:val="20"/>
          <w:lang w:val="en-GB"/>
        </w:rPr>
      </w:pPr>
    </w:p>
    <w:p w14:paraId="72E55EC9" w14:textId="77777777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  <w:lang w:val="en-GB" w:eastAsia="ar-SA"/>
        </w:rPr>
        <w:drawing>
          <wp:anchor distT="0" distB="0" distL="114300" distR="114300" simplePos="0" relativeHeight="251650048" behindDoc="1" locked="0" layoutInCell="1" allowOverlap="1" wp14:anchorId="6C2063CD" wp14:editId="5A1F85E0">
            <wp:simplePos x="0" y="0"/>
            <wp:positionH relativeFrom="column">
              <wp:posOffset>4410075</wp:posOffset>
            </wp:positionH>
            <wp:positionV relativeFrom="paragraph">
              <wp:posOffset>5080</wp:posOffset>
            </wp:positionV>
            <wp:extent cx="1293495" cy="761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MyTrip_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22C32" w14:textId="77777777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May 2014 – Nov 201</w:t>
      </w:r>
      <w:r w:rsidR="006F24FB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8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0B1658A7" w14:textId="208A0CFB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: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6F24FB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Assistant </w:t>
      </w:r>
      <w:r w:rsidR="002E7DA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Manager</w:t>
      </w:r>
    </w:p>
    <w:p w14:paraId="7353B404" w14:textId="0FB3AA87" w:rsidR="00AA2885" w:rsidRPr="00E25723" w:rsidRDefault="00AA2885" w:rsidP="00AA2885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="002E7DA3" w:rsidRPr="002E7DA3">
        <w:rPr>
          <w:rFonts w:ascii="Tahoma" w:eastAsiaTheme="minorHAnsi" w:hAnsi="Tahoma" w:cs="Tahoma"/>
          <w:b/>
          <w:color w:val="000000" w:themeColor="text1"/>
          <w:kern w:val="1"/>
          <w:sz w:val="20"/>
          <w:szCs w:val="20"/>
          <w:lang w:val="en-GB"/>
        </w:rPr>
        <w:t>Technical</w:t>
      </w:r>
      <w:r w:rsidR="002E7DA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 xml:space="preserve"> 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6D2DE3E1" w14:textId="77777777" w:rsidR="00AA2885" w:rsidRPr="00E25723" w:rsidRDefault="00AA2885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D919A9D" w14:textId="77777777" w:rsidR="000D17D3" w:rsidRPr="00E25723" w:rsidRDefault="000D17D3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CF25356" w14:textId="77777777" w:rsidR="00BF473E" w:rsidRPr="00E25723" w:rsidRDefault="00BF473E" w:rsidP="00BF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CORE RESPONSIBILITIES</w:t>
      </w:r>
    </w:p>
    <w:p w14:paraId="5773F3E4" w14:textId="77777777" w:rsidR="00AA2885" w:rsidRPr="00E25723" w:rsidRDefault="00AA2885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BF473E" w:rsidRPr="00E25723" w14:paraId="07EA694C" w14:textId="77777777" w:rsidTr="004D3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6605004" w14:textId="77777777" w:rsidR="00BF473E" w:rsidRPr="00E25723" w:rsidRDefault="00BF473E" w:rsidP="004D3180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Team Lead</w:t>
            </w:r>
          </w:p>
        </w:tc>
      </w:tr>
      <w:tr w:rsidR="00BF473E" w:rsidRPr="00E25723" w14:paraId="70074A38" w14:textId="77777777" w:rsidTr="004D3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6D632CB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Follow the project through to the successful adoption of the solution</w:t>
            </w:r>
          </w:p>
          <w:p w14:paraId="226779B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Form and test hypotheses based on a methodical examination of detailed evidence</w:t>
            </w:r>
          </w:p>
          <w:p w14:paraId="76B4ADB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Design and implement robust systems and processes, running an efficient and organized operation</w:t>
            </w:r>
          </w:p>
          <w:p w14:paraId="0C78BEE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Undertakes complex analysis and traces performance implications through complex data, or in dealing with complex situations</w:t>
            </w:r>
          </w:p>
          <w:p w14:paraId="0F3FE4E8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Customized reporting and objects within RightNow to ensure tool met and exceeded business needs for tracking metrics.</w:t>
            </w:r>
          </w:p>
          <w:p w14:paraId="213D54FA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integration between RightNow system and other applications.</w:t>
            </w:r>
          </w:p>
          <w:p w14:paraId="48F1B33E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creating custom workspaces, custom reports, profiles, account, chat</w:t>
            </w:r>
          </w:p>
          <w:p w14:paraId="7B7622BE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queues, email configuration, and business rules.</w:t>
            </w:r>
          </w:p>
          <w:p w14:paraId="7E1FCF53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Business Rules, Workspaces and Workflows, Knowledgebase management and Process Designer</w:t>
            </w:r>
          </w:p>
          <w:p w14:paraId="2561B08B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Add-ins to generate fields dynamically on the Workspace/Agent script based on service categories.</w:t>
            </w:r>
          </w:p>
          <w:p w14:paraId="2FBE950C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Combined Business Rule and CPM to route the Incident to the proper agent and escalate accordingly.</w:t>
            </w:r>
          </w:p>
          <w:p w14:paraId="3D68AAF3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a custom widget and model to dynamically create a form on Customer Portal based on service categories.</w:t>
            </w:r>
          </w:p>
          <w:p w14:paraId="737311F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syndicate widget to allow end-users to chat directly from Client website without coming to actual portal</w:t>
            </w:r>
          </w:p>
          <w:p w14:paraId="2084AA2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Being a technical trouble-shooter for new members in the team</w:t>
            </w:r>
            <w:r w:rsidR="0009104F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14:paraId="1C7FDB28" w14:textId="77777777" w:rsidR="0009104F" w:rsidRPr="00E25723" w:rsidRDefault="0009104F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Created Web based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Applications ,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Window Services,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Addins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in C#.</w:t>
            </w:r>
          </w:p>
        </w:tc>
      </w:tr>
    </w:tbl>
    <w:p w14:paraId="62B74B7D" w14:textId="3FC1141A" w:rsidR="00BF473E" w:rsidRDefault="00BF473E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D2CFB57" w14:textId="71B326E6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00E82DC9" w14:textId="66311E9B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05700F0F" w14:textId="55D1061F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EE4A934" w14:textId="353C16D8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D4525F9" w14:textId="40CEA290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23F57BC" w14:textId="0A7F4843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36E7973" w14:textId="77777777" w:rsidR="00CD21B0" w:rsidRPr="00E25723" w:rsidRDefault="00CD21B0" w:rsidP="0068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="00ED3B9D" w:rsidRPr="00E25723">
        <w:rPr>
          <w:rFonts w:ascii="Tahoma" w:hAnsi="Tahoma" w:cs="Tahoma"/>
          <w:b/>
          <w:bCs/>
          <w:sz w:val="20"/>
          <w:szCs w:val="20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</w:t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proofErr w:type="spellStart"/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Speridian</w:t>
      </w:r>
      <w:proofErr w:type="spellEnd"/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Technologies Pvt Ltd</w:t>
      </w:r>
    </w:p>
    <w:p w14:paraId="7036139B" w14:textId="77777777" w:rsidR="006848AF" w:rsidRPr="00E25723" w:rsidRDefault="006848AF" w:rsidP="00CD21B0">
      <w:pPr>
        <w:rPr>
          <w:rFonts w:ascii="Tahoma" w:hAnsi="Tahoma" w:cs="Tahoma"/>
          <w:b/>
          <w:sz w:val="20"/>
          <w:szCs w:val="20"/>
          <w:lang w:val="en-GB"/>
        </w:rPr>
      </w:pPr>
    </w:p>
    <w:p w14:paraId="659B11A0" w14:textId="77777777" w:rsidR="00972375" w:rsidRPr="00E25723" w:rsidRDefault="00972375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             </w:t>
      </w: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</w:rPr>
        <w:drawing>
          <wp:anchor distT="0" distB="0" distL="114300" distR="114300" simplePos="0" relativeHeight="251653120" behindDoc="1" locked="0" layoutInCell="1" allowOverlap="1" wp14:anchorId="1FD25492" wp14:editId="065FCFED">
            <wp:simplePos x="0" y="0"/>
            <wp:positionH relativeFrom="column">
              <wp:posOffset>4972050</wp:posOffset>
            </wp:positionH>
            <wp:positionV relativeFrom="paragraph">
              <wp:posOffset>4445</wp:posOffset>
            </wp:positionV>
            <wp:extent cx="1085215" cy="381000"/>
            <wp:effectExtent l="0" t="0" r="0" b="0"/>
            <wp:wrapNone/>
            <wp:docPr id="9" name="Picture 1" descr="C:\Users\gurpreet.singh\Desktop\icon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preet.singh\Desktop\icons\download (2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000BC2" w14:textId="77777777" w:rsidR="00972375" w:rsidRPr="00E25723" w:rsidRDefault="00B07E10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Nov 2014 – </w:t>
      </w:r>
      <w:r w:rsidR="00EC2FD8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Aug 2016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61CFC2C7" w14:textId="77777777" w:rsidR="00B07E10" w:rsidRPr="00E25723" w:rsidRDefault="00972375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</w:t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</w:t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</w:p>
    <w:p w14:paraId="3E7055A0" w14:textId="0E286BED" w:rsidR="00A55977" w:rsidRPr="00E25723" w:rsidRDefault="00B07E10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: 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System Analyst</w:t>
      </w:r>
      <w:r w:rsidR="00266B7F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br/>
      </w:r>
      <w:r w:rsidR="00A5597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="0083170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83170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A55977"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="00831707"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="00A5597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76919E7C" w14:textId="77777777" w:rsidR="004C1E06" w:rsidRPr="00E25723" w:rsidRDefault="004C1E06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A937F56" w14:textId="77777777" w:rsidR="00831707" w:rsidRPr="00E25723" w:rsidRDefault="0083170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A55977" w:rsidRPr="00E25723" w14:paraId="08CA1A26" w14:textId="77777777" w:rsidTr="009A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6788DE6E" w14:textId="77777777" w:rsidR="00A55977" w:rsidRPr="00E25723" w:rsidRDefault="00A55977" w:rsidP="009A36AC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A55977" w:rsidRPr="00E25723" w14:paraId="261F1482" w14:textId="77777777" w:rsidTr="009A3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C59E4C4" w14:textId="77777777" w:rsidR="00A55977" w:rsidRPr="00E25723" w:rsidRDefault="00A55977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Lead a Team of 2 for the Project PMI</w:t>
            </w:r>
          </w:p>
          <w:p w14:paraId="2FAA1F8D" w14:textId="77777777" w:rsidR="00A55977" w:rsidRPr="00E25723" w:rsidRDefault="00A55977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Configuration and Development for the Agent Console and Customer Portal.</w:t>
            </w:r>
          </w:p>
          <w:p w14:paraId="2C8930BA" w14:textId="77777777" w:rsidR="002B4559" w:rsidRPr="00E25723" w:rsidRDefault="002B4559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Team Lead for Myntra.com Project.</w:t>
            </w:r>
          </w:p>
        </w:tc>
      </w:tr>
    </w:tbl>
    <w:p w14:paraId="2F6DB40F" w14:textId="77777777" w:rsidR="000D17D3" w:rsidRDefault="000D17D3" w:rsidP="002B4559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09782DD3" w14:textId="1EA17DE4" w:rsidR="002B4559" w:rsidRPr="00E25723" w:rsidRDefault="000D17D3" w:rsidP="002B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</w:t>
      </w:r>
      <w:r w:rsidR="002B4559" w:rsidRPr="00E25723">
        <w:rPr>
          <w:rFonts w:ascii="Tahoma" w:hAnsi="Tahoma" w:cs="Tahoma"/>
          <w:b/>
          <w:bCs/>
          <w:sz w:val="20"/>
          <w:szCs w:val="20"/>
        </w:rPr>
        <w:t>ROJECTS HANDLED</w:t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6282AA14" w14:textId="00DA9216" w:rsidR="002B4559" w:rsidRDefault="002B4559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25723" w:rsidRPr="00E25723" w14:paraId="4F5056E0" w14:textId="77777777" w:rsidTr="001E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3D0A4D9D" w14:textId="77777777" w:rsidR="00E25723" w:rsidRPr="00E25723" w:rsidRDefault="00E25723" w:rsidP="001E2007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E25723" w:rsidRPr="00E25723" w14:paraId="0A2E2FAC" w14:textId="77777777" w:rsidTr="00E2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5821BD38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E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xperienced RightNow CRM Administrator / Developer / Consultant / Release / Configuration Management.</w:t>
            </w:r>
          </w:p>
          <w:p w14:paraId="2164F220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Extensive experience in administrating and maintaining the contact center solutions using Oracle RightNow Cloud CX CRM.</w:t>
            </w:r>
          </w:p>
          <w:p w14:paraId="38A974DE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Managed all the Call Center operations end to end with primary responsibilities of Knowledge Management, Requirements Elicitation &amp; Business Modeling, and Process Improvement, Establishing metrics, and supervising Call Center agents.</w:t>
            </w:r>
          </w:p>
          <w:p w14:paraId="57F527D0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As part of Problem Management Team,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well versed in Service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Level Agreements, Root Cause Analysis, Service Desk liaison &amp; CRM applications.</w:t>
            </w:r>
          </w:p>
          <w:p w14:paraId="7305351F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Skilled in User Interface Specifications, Documenting Requirements and Project Planning.</w:t>
            </w:r>
          </w:p>
          <w:p w14:paraId="29D3C8F2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and ran a lot of critical reports and dashboards.</w:t>
            </w:r>
          </w:p>
          <w:p w14:paraId="3CD0A7EF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Keep up-to-date with the latest product road map to make recommendations on how to leverage to improve agent efficiency.</w:t>
            </w:r>
          </w:p>
          <w:p w14:paraId="2BC74242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Responsible for all Upgrades and Integrations.</w:t>
            </w:r>
          </w:p>
          <w:p w14:paraId="1645ADEE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point of contact for Managing RightNow related Changes.</w:t>
            </w:r>
          </w:p>
        </w:tc>
      </w:tr>
    </w:tbl>
    <w:p w14:paraId="421A65D9" w14:textId="18312940" w:rsidR="00E25723" w:rsidRDefault="00E25723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pPr w:leftFromText="180" w:rightFromText="180" w:vertAnchor="text" w:horzAnchor="page" w:tblpX="1708" w:tblpY="63"/>
        <w:tblW w:w="5438" w:type="dxa"/>
        <w:tblLook w:val="04A0" w:firstRow="1" w:lastRow="0" w:firstColumn="1" w:lastColumn="0" w:noHBand="0" w:noVBand="1"/>
      </w:tblPr>
      <w:tblGrid>
        <w:gridCol w:w="3069"/>
        <w:gridCol w:w="2369"/>
      </w:tblGrid>
      <w:tr w:rsidR="00266B7F" w:rsidRPr="00E25723" w14:paraId="07C1970D" w14:textId="77777777" w:rsidTr="00266B7F">
        <w:trPr>
          <w:trHeight w:val="3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238512C" w14:textId="77777777" w:rsidR="00266B7F" w:rsidRPr="00E25723" w:rsidRDefault="00266B7F" w:rsidP="00266B7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58EF107" w14:textId="77777777" w:rsidR="00266B7F" w:rsidRPr="00E25723" w:rsidRDefault="00266B7F" w:rsidP="00266B7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266B7F" w:rsidRPr="00E25723" w14:paraId="610A96EC" w14:textId="77777777" w:rsidTr="00266B7F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C8ACA" w14:textId="77777777" w:rsidR="00266B7F" w:rsidRPr="00E25723" w:rsidRDefault="00266B7F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9A7C6CD" wp14:editId="11573DC5">
                  <wp:extent cx="1419225" cy="4452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Myntra_log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554" cy="45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2A5" w14:textId="77777777" w:rsidR="00266B7F" w:rsidRPr="00E25723" w:rsidRDefault="00266B7F" w:rsidP="00AC61B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Online Fashion Retail</w:t>
            </w:r>
          </w:p>
        </w:tc>
      </w:tr>
      <w:tr w:rsidR="00266B7F" w:rsidRPr="00E25723" w14:paraId="485C7952" w14:textId="77777777" w:rsidTr="00266B7F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4CB38C" w14:textId="1903BA10" w:rsidR="00266B7F" w:rsidRPr="00E25723" w:rsidRDefault="00266B7F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FD92" w14:textId="77777777" w:rsidR="00266B7F" w:rsidRPr="00E25723" w:rsidRDefault="00266B7F" w:rsidP="00AC61B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Fitness Portal</w:t>
            </w:r>
          </w:p>
        </w:tc>
      </w:tr>
      <w:tr w:rsidR="00266B7F" w:rsidRPr="00E25723" w14:paraId="6D2543D2" w14:textId="77777777" w:rsidTr="00AC61BA">
        <w:trPr>
          <w:trHeight w:val="1062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709DF" w14:textId="0832D69C" w:rsidR="00266B7F" w:rsidRPr="00E25723" w:rsidRDefault="00AC61BA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1" wp14:anchorId="5BE3615B" wp14:editId="624B36EB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-621030</wp:posOffset>
                  </wp:positionV>
                  <wp:extent cx="913130" cy="7048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97fe64d9ce0f2c82fe8400c3636591fb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63A4" w14:textId="77777777" w:rsidR="00266B7F" w:rsidRDefault="00266B7F" w:rsidP="00266B7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1084382" w14:textId="2512A21A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56E18B0C" w14:textId="25A02FC4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0D5534F8" w14:textId="18DDBB81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0D6EFA31" w14:textId="7580D15C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69ECB307" w14:textId="0F481CF9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77B3159D" w14:textId="7B951CEE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4133B5E4" w14:textId="44BC55C2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5C3B8341" w14:textId="72272CA7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63E8ECEA" w14:textId="79D5BCB9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7B5FEBE" w14:textId="3BFA8A7A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59F40CA" w14:textId="5589F14F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27FB439C" w14:textId="6D5D7E54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2A69B8FD" w14:textId="34EA7F47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EEE8BB1" w14:textId="77777777" w:rsidR="00B07E10" w:rsidRPr="00E25723" w:rsidRDefault="00B07E10" w:rsidP="00B07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proofErr w:type="spellStart"/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QSpear</w:t>
      </w:r>
      <w:proofErr w:type="spellEnd"/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Consultancy Services (QCS)</w:t>
      </w:r>
    </w:p>
    <w:p w14:paraId="4071BF12" w14:textId="77777777" w:rsidR="00B07E10" w:rsidRPr="00E25723" w:rsidRDefault="00B07E10" w:rsidP="00B07E10">
      <w:pPr>
        <w:rPr>
          <w:rFonts w:ascii="Tahoma" w:hAnsi="Tahoma" w:cs="Tahoma"/>
          <w:b/>
          <w:sz w:val="20"/>
          <w:szCs w:val="20"/>
          <w:lang w:val="en-GB"/>
        </w:rPr>
      </w:pPr>
    </w:p>
    <w:p w14:paraId="66BBF119" w14:textId="77777777" w:rsidR="006848AF" w:rsidRPr="00E25723" w:rsidRDefault="006848AF" w:rsidP="006848AF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May 2014 – </w:t>
      </w:r>
      <w:r w:rsidR="00FE7AD8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Nov 2014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="00143FC6"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0962EB08" wp14:editId="59D24600">
            <wp:simplePos x="0" y="0"/>
            <wp:positionH relativeFrom="column">
              <wp:posOffset>4362450</wp:posOffset>
            </wp:positionH>
            <wp:positionV relativeFrom="paragraph">
              <wp:posOffset>2540</wp:posOffset>
            </wp:positionV>
            <wp:extent cx="1685925" cy="314325"/>
            <wp:effectExtent l="0" t="0" r="0" b="0"/>
            <wp:wrapNone/>
            <wp:docPr id="8" name="Picture 3" descr="C:\Users\gurpreet.singh\Desktop\icon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rpreet.singh\Desktop\icons\download (3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531D4AEF" w14:textId="77777777" w:rsidR="00831707" w:rsidRPr="00E25723" w:rsidRDefault="006848AF" w:rsidP="0083170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: 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Software Engineer</w:t>
      </w:r>
    </w:p>
    <w:p w14:paraId="25D0A085" w14:textId="37672E3F" w:rsidR="006848AF" w:rsidRDefault="0083170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0C65F0B2" w14:textId="50D03222" w:rsidR="00627559" w:rsidRDefault="00627559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E2017EB" w14:textId="5195FDB3" w:rsidR="003A2D70" w:rsidRDefault="003A2D70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0232AE72" w14:textId="039F7045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16A2C9D5" w14:textId="7E259DC8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042304B6" w14:textId="4E7861C1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pPr w:leftFromText="180" w:rightFromText="180" w:vertAnchor="text" w:horzAnchor="margin" w:tblpY="-336"/>
        <w:tblW w:w="1027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278"/>
      </w:tblGrid>
      <w:tr w:rsidR="00B27427" w:rsidRPr="00E25723" w14:paraId="5D781267" w14:textId="77777777" w:rsidTr="00B2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shd w:val="clear" w:color="auto" w:fill="E7E6E6" w:themeFill="background2"/>
          </w:tcPr>
          <w:p w14:paraId="7F96F669" w14:textId="77777777" w:rsidR="00B27427" w:rsidRPr="00E25723" w:rsidRDefault="00B27427" w:rsidP="00B27427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B27427" w:rsidRPr="00E25723" w14:paraId="2396F447" w14:textId="77777777" w:rsidTr="00B2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shd w:val="clear" w:color="auto" w:fill="E7E6E6" w:themeFill="background2"/>
          </w:tcPr>
          <w:p w14:paraId="6266E7C9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Oracle Service Cloud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Cloud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CRM Capability Team Lead.</w:t>
            </w:r>
          </w:p>
          <w:p w14:paraId="20D6F937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Capability Building and Training Resources.</w:t>
            </w:r>
          </w:p>
          <w:p w14:paraId="72237BBC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POC's Building and Client's Presentation.</w:t>
            </w:r>
          </w:p>
          <w:p w14:paraId="564EC372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CRM's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Requirnment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Gathering, Designing Process and Implementation.</w:t>
            </w:r>
          </w:p>
          <w:p w14:paraId="26ACD8D6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Industry Best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Practises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Implementor.</w:t>
            </w:r>
          </w:p>
          <w:p w14:paraId="50075D36" w14:textId="77777777" w:rsidR="00B27427" w:rsidRPr="00B27427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Working with the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Pre Sales team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for new projects.</w:t>
            </w:r>
          </w:p>
          <w:p w14:paraId="458FC7CB" w14:textId="77777777" w:rsidR="00B27427" w:rsidRDefault="00B27427" w:rsidP="00B27427">
            <w:pPr>
              <w:suppressAutoHyphens/>
              <w:jc w:val="both"/>
              <w:rPr>
                <w:rFonts w:ascii="Tahoma" w:hAnsi="Tahoma" w:cs="Tahoma"/>
                <w:b w:val="0"/>
                <w:bCs w:val="0"/>
                <w:color w:val="auto"/>
                <w:kern w:val="1"/>
                <w:sz w:val="20"/>
                <w:szCs w:val="20"/>
                <w:lang w:val="en-GB"/>
              </w:rPr>
            </w:pPr>
          </w:p>
          <w:p w14:paraId="37F09528" w14:textId="77777777" w:rsidR="00B27427" w:rsidRPr="00E25723" w:rsidRDefault="00B27427" w:rsidP="00B27427">
            <w:pPr>
              <w:suppressAutoHyphens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7B4B0652" w14:textId="083E767F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F549F9B" w14:textId="4C7BE35C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14BA95BA" w14:textId="6DBB9AA5" w:rsidR="00D05A1F" w:rsidRPr="00E25723" w:rsidRDefault="00D05A1F" w:rsidP="00D0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>ION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TATA Consultancy Services (TCS)</w:t>
      </w:r>
    </w:p>
    <w:p w14:paraId="09A2ADFD" w14:textId="77777777" w:rsidR="00B27427" w:rsidRDefault="00B27427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550EACB4" w14:textId="7AC4F9DC" w:rsidR="00CD21B0" w:rsidRPr="00E25723" w:rsidRDefault="006848AF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Nov 2011 – May 2014</w:t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noProof/>
          <w:color w:val="000000" w:themeColor="text1"/>
          <w:spacing w:val="10"/>
          <w:kern w:val="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D63D085" wp14:editId="72D45AA5">
            <wp:simplePos x="0" y="0"/>
            <wp:positionH relativeFrom="column">
              <wp:posOffset>5029200</wp:posOffset>
            </wp:positionH>
            <wp:positionV relativeFrom="paragraph">
              <wp:posOffset>2540</wp:posOffset>
            </wp:positionV>
            <wp:extent cx="913130" cy="460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simg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44EB5" w14:textId="77777777" w:rsidR="00CD21B0" w:rsidRPr="00E25723" w:rsidRDefault="00CD21B0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Job Title: Process Associate</w:t>
      </w:r>
    </w:p>
    <w:p w14:paraId="534C3D03" w14:textId="77777777" w:rsidR="00CD21B0" w:rsidRPr="00E25723" w:rsidRDefault="00CD21B0" w:rsidP="00CD21B0">
      <w:pPr>
        <w:tabs>
          <w:tab w:val="left" w:pos="526"/>
        </w:tabs>
        <w:rPr>
          <w:rFonts w:ascii="Tahoma" w:eastAsiaTheme="minorHAnsi" w:hAnsi="Tahoma" w:cs="Tahoma"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2ECD6BF7" w14:textId="77777777" w:rsidR="00CD21B0" w:rsidRPr="00E25723" w:rsidRDefault="00CD21B0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13B473EE" w14:textId="34D73AB5" w:rsidR="00EB0AB9" w:rsidRDefault="00DF3A65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  <w:proofErr w:type="spellStart"/>
      <w:proofErr w:type="gramStart"/>
      <w:r w:rsidRPr="00E25723">
        <w:rPr>
          <w:rFonts w:eastAsiaTheme="minorHAnsi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="00DF57C3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Team</w:t>
      </w:r>
      <w:proofErr w:type="spellEnd"/>
      <w:proofErr w:type="gramEnd"/>
      <w:r w:rsidR="00DF57C3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 xml:space="preserve"> Le</w:t>
      </w:r>
      <w:r w:rsidR="00441D7F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ad</w:t>
      </w:r>
    </w:p>
    <w:p w14:paraId="3FF40526" w14:textId="0F766304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pPr w:leftFromText="180" w:rightFromText="180" w:vertAnchor="text" w:horzAnchor="page" w:tblpX="1708" w:tblpY="63"/>
        <w:tblW w:w="5438" w:type="dxa"/>
        <w:tblLook w:val="04A0" w:firstRow="1" w:lastRow="0" w:firstColumn="1" w:lastColumn="0" w:noHBand="0" w:noVBand="1"/>
      </w:tblPr>
      <w:tblGrid>
        <w:gridCol w:w="3069"/>
        <w:gridCol w:w="2369"/>
      </w:tblGrid>
      <w:tr w:rsidR="00A31C2D" w:rsidRPr="00E25723" w14:paraId="463EF22F" w14:textId="77777777" w:rsidTr="005159D0">
        <w:trPr>
          <w:trHeight w:val="3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A09708F" w14:textId="77777777" w:rsidR="00A31C2D" w:rsidRPr="00E25723" w:rsidRDefault="00A31C2D" w:rsidP="005159D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72FF7B7" w14:textId="77777777" w:rsidR="00A31C2D" w:rsidRPr="00E25723" w:rsidRDefault="00A31C2D" w:rsidP="005159D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A31C2D" w:rsidRPr="00E25723" w14:paraId="42CF0951" w14:textId="77777777" w:rsidTr="005159D0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DD295" w14:textId="676103E7" w:rsidR="00A31C2D" w:rsidRPr="00E25723" w:rsidRDefault="00A31C2D" w:rsidP="005159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0FDFA324" wp14:editId="018F8433">
                  <wp:extent cx="1695450" cy="771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s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371" cy="78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259" w14:textId="38AD5DA4" w:rsidR="00A31C2D" w:rsidRPr="00E25723" w:rsidRDefault="00A31C2D" w:rsidP="00A31C2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Auto Manufacture</w:t>
            </w:r>
          </w:p>
        </w:tc>
      </w:tr>
    </w:tbl>
    <w:p w14:paraId="4BC14C9F" w14:textId="51A54421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4C33940F" w14:textId="0B66A4EE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7BD1F41B" w14:textId="408EB21C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3D53B137" w14:textId="4EC26B0A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1391333B" w14:textId="446714AF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41914488" w14:textId="7CFEEFC4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5B4134A7" w14:textId="6F8DCDA5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2E17311F" w14:textId="4AC4479B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B0AB9" w:rsidRPr="00E25723" w14:paraId="289317F2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0CD027CA" w14:textId="77777777" w:rsidR="00EB0AB9" w:rsidRPr="00E25723" w:rsidRDefault="00EB0AB9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EB0AB9" w:rsidRPr="00E25723" w14:paraId="61C28C18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2E0A7528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E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xperienced RightNow CRM Administrator / Developer / Consultant / Release / Configuration Management.</w:t>
            </w:r>
          </w:p>
          <w:p w14:paraId="623D5BF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Extensive experience in administrating and maintaining the contact center solutions using Oracle RightNow Cloud CX CRM.</w:t>
            </w:r>
          </w:p>
          <w:p w14:paraId="66FEFEA8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Managed all the Call Center operations end to end with primary responsibilities of Knowledge Management, Requirements Elicitation &amp; Business Modeling, and Process Improvement, Establishing metrics, and supervising Call Center agents.</w:t>
            </w:r>
          </w:p>
          <w:p w14:paraId="5F7C55A3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As part of Problem Management Team,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well versed in Service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Level Agreements, Root Cause Analysis, Service Desk liaison &amp; CRM applications.</w:t>
            </w:r>
          </w:p>
          <w:p w14:paraId="3FEE298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Skilled in User Interface Specifications, Documenting Requirements and Project Planning.</w:t>
            </w:r>
          </w:p>
          <w:p w14:paraId="2EBCF02C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and ran a lot of critical reports and dashboards.</w:t>
            </w:r>
          </w:p>
          <w:p w14:paraId="21569BA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Keep up-to-date with the latest product road map to make recommendations on how to leverage to improve agent efficiency.</w:t>
            </w:r>
          </w:p>
          <w:p w14:paraId="129F37EF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Responsible for all Upgrades and Integrations.</w:t>
            </w:r>
          </w:p>
          <w:p w14:paraId="01317783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point of contact for all the activities.</w:t>
            </w:r>
          </w:p>
        </w:tc>
      </w:tr>
    </w:tbl>
    <w:p w14:paraId="7F8554B3" w14:textId="77777777" w:rsidR="00B740ED" w:rsidRPr="00E25723" w:rsidRDefault="00B740ED" w:rsidP="00E02961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B0AB9" w:rsidRPr="00E25723" w14:paraId="638E5629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C75857A" w14:textId="77777777" w:rsidR="00EB0AB9" w:rsidRPr="00E25723" w:rsidRDefault="000C1173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OTHER CONTRIBUTIONS TOWARD ORGANIZATION</w:t>
            </w:r>
          </w:p>
        </w:tc>
      </w:tr>
      <w:tr w:rsidR="00EB0AB9" w:rsidRPr="00E25723" w14:paraId="6115892B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668C4F9D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with TCS RightNow COE.</w:t>
            </w:r>
          </w:p>
          <w:p w14:paraId="2FD72961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Designed web Applications using the RightNow to showcase our strength to Oracle what we are capable of and bringing Business into the TCS.</w:t>
            </w:r>
          </w:p>
          <w:p w14:paraId="6C5B44EE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Part of Internal COE team for Chrysler.</w:t>
            </w:r>
          </w:p>
          <w:p w14:paraId="04703E60" w14:textId="77777777" w:rsidR="00EB0AB9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with the Different portfolios across project.</w:t>
            </w:r>
          </w:p>
        </w:tc>
      </w:tr>
    </w:tbl>
    <w:p w14:paraId="123C1B7A" w14:textId="3FF33538" w:rsidR="00B740ED" w:rsidRDefault="00B740ED" w:rsidP="00190EFE">
      <w:pPr>
        <w:pStyle w:val="ListParagraph"/>
        <w:suppressAutoHyphens w:val="0"/>
        <w:spacing w:after="200" w:line="240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0C1173" w:rsidRPr="00E25723" w14:paraId="13FA457F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5618E446" w14:textId="77777777" w:rsidR="000C1173" w:rsidRPr="00E25723" w:rsidRDefault="000C1173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ACHIEVEMENTS</w:t>
            </w:r>
          </w:p>
        </w:tc>
      </w:tr>
      <w:tr w:rsidR="000C1173" w:rsidRPr="00E25723" w14:paraId="00890455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0348DA7A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lastRenderedPageBreak/>
              <w:t>Reduced 30% of the call volume by extensively improving the knowledgebase content, product and categories, access levels and RightNow search, so that dealers can self-help themselves.</w:t>
            </w:r>
          </w:p>
          <w:p w14:paraId="1CF23CC9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Improved First call resolution rate by referring Knowledge Base, correct routing of troubled tickets, regular review of knowledge base articles and timely creation of articles for new application changes.</w:t>
            </w:r>
          </w:p>
          <w:p w14:paraId="1412A2EC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Received Client Appreciations and Awards for demonstrating the ability to master new tools &amp; technologies quickly, and capability to rapidly identify the root causes and provide solutions which helped the client to improve their Call Centre performance.</w:t>
            </w:r>
          </w:p>
          <w:p w14:paraId="2A00EF2F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Attendee of various Applauses from Customer for resolving their issues for best of their satisfaction.</w:t>
            </w:r>
          </w:p>
          <w:p w14:paraId="00E4A170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Appreciations from Sr. Management of Organization and client for the Strategy and Planning.</w:t>
            </w:r>
          </w:p>
          <w:p w14:paraId="5E12047A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Implemented Live Chat Functionality for Direct connection between Dealers and Agents which is again restricted to US.</w:t>
            </w:r>
          </w:p>
          <w:p w14:paraId="74429E66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Implemented Guided Assistance Which reduced the time of resolving queries from dealer.</w:t>
            </w:r>
          </w:p>
          <w:p w14:paraId="3AC3B1CE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Introduced new functionalities in Customer Portal which gave the Business from the other Customer Portals.</w:t>
            </w:r>
          </w:p>
        </w:tc>
      </w:tr>
    </w:tbl>
    <w:p w14:paraId="267E990F" w14:textId="77777777" w:rsidR="00A062C3" w:rsidRPr="00E25723" w:rsidRDefault="00A062C3" w:rsidP="00E02961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p w14:paraId="7EB2A064" w14:textId="77777777" w:rsidR="00DF57C3" w:rsidRPr="00E25723" w:rsidRDefault="00BC2938" w:rsidP="00DF5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</w:t>
      </w:r>
      <w:r w:rsidR="00911D92" w:rsidRPr="00E25723">
        <w:rPr>
          <w:rFonts w:ascii="Tahoma" w:hAnsi="Tahoma" w:cs="Tahoma"/>
          <w:b/>
          <w:bCs/>
          <w:sz w:val="20"/>
          <w:szCs w:val="20"/>
        </w:rPr>
        <w:t>ROJECTS</w:t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25C00D9F" w14:textId="4DC2D964" w:rsidR="00DF57C3" w:rsidRDefault="00DF57C3" w:rsidP="00DF57C3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501781" w:rsidRPr="00E25723" w14:paraId="4BAD02B3" w14:textId="77777777" w:rsidTr="001E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4670A8A" w14:textId="6B567A13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Designed 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Guided Assistance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for various process flows involved in the sales.</w:t>
            </w:r>
          </w:p>
          <w:p w14:paraId="400C343D" w14:textId="04E68B3A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Redesi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gned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Customer Portal</w:t>
            </w:r>
          </w:p>
          <w:p w14:paraId="2F3CD56A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Live Chat for Customer Portal</w:t>
            </w:r>
          </w:p>
          <w:p w14:paraId="4BD40166" w14:textId="4BD519FB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Improv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ed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Functionalities in Customer Portal </w:t>
            </w:r>
          </w:p>
          <w:p w14:paraId="1F46813F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of Social </w:t>
            </w:r>
            <w:proofErr w:type="gramStart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Media(</w:t>
            </w:r>
            <w:proofErr w:type="gramEnd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Facebook and Twitter) and Google Maps with RightNow CX Console</w:t>
            </w:r>
          </w:p>
          <w:p w14:paraId="6ED90388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Integration Between RightNow with Siebel for Updating Contacts and Incidents</w:t>
            </w:r>
          </w:p>
          <w:p w14:paraId="16697AB6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between RightNow with </w:t>
            </w:r>
            <w:proofErr w:type="gramStart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TTTS(</w:t>
            </w:r>
            <w:proofErr w:type="gramEnd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Trouble Ticket Tracking System) System</w:t>
            </w:r>
          </w:p>
          <w:p w14:paraId="195E248D" w14:textId="679546CC" w:rsidR="00501781" w:rsidRPr="00E25723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Development of Mobile Customer Portal</w:t>
            </w:r>
          </w:p>
        </w:tc>
      </w:tr>
    </w:tbl>
    <w:p w14:paraId="60CF613D" w14:textId="77777777" w:rsidR="008F3B77" w:rsidRPr="00E25723" w:rsidRDefault="008F3B77" w:rsidP="00030482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5A288E" w:rsidRPr="00E25723" w14:paraId="3416EAB0" w14:textId="77777777" w:rsidTr="000C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0ED247BE" w14:textId="77777777" w:rsidR="005A288E" w:rsidRPr="00E25723" w:rsidRDefault="00B2401E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POC’s done in RIGHTNOW Technology at COE (CENTER OF EXCELLENCE) and PROJECT level</w:t>
            </w:r>
          </w:p>
        </w:tc>
      </w:tr>
      <w:tr w:rsidR="005A288E" w:rsidRPr="00E25723" w14:paraId="5FFC27CB" w14:textId="77777777" w:rsidTr="000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6E363149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Development of Mobile Portal for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DealerCONNECT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14:paraId="300DA512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Integration of PayPal with Customer Portal.</w:t>
            </w:r>
          </w:p>
          <w:p w14:paraId="16827E94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sign-on for Customer Portal.</w:t>
            </w:r>
          </w:p>
          <w:p w14:paraId="273EC1D8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Bug Tracker for internal project.</w:t>
            </w:r>
          </w:p>
          <w:p w14:paraId="2D9F3949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Conversion of Site into multilingual platform.</w:t>
            </w:r>
          </w:p>
          <w:p w14:paraId="506579BD" w14:textId="77777777" w:rsidR="004F2000" w:rsidRPr="00E25723" w:rsidRDefault="004F2000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of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InQuira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Search Functionality with RightNow Customer Portal.</w:t>
            </w:r>
          </w:p>
        </w:tc>
      </w:tr>
    </w:tbl>
    <w:p w14:paraId="678F724E" w14:textId="77777777" w:rsidR="00CD75DA" w:rsidRPr="00E25723" w:rsidRDefault="00CD75DA" w:rsidP="007C5E13">
      <w:pP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7C5E13" w:rsidRPr="00E25723" w14:paraId="691A2A72" w14:textId="77777777" w:rsidTr="00DD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30F95AB9" w14:textId="77777777" w:rsidR="007C5E13" w:rsidRPr="00E25723" w:rsidRDefault="007C5E13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Awards</w:t>
            </w:r>
          </w:p>
        </w:tc>
      </w:tr>
      <w:tr w:rsidR="007C5E13" w:rsidRPr="00E25723" w14:paraId="08F30F97" w14:textId="77777777" w:rsidTr="0067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2BDB3CF2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Energy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To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Deliver</w:t>
            </w:r>
          </w:p>
          <w:p w14:paraId="14BDC81D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Spotlight </w:t>
            </w:r>
            <w:r w:rsidR="006C2695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Recognition</w:t>
            </w:r>
          </w:p>
          <w:p w14:paraId="4FB2BCDA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Best Team</w:t>
            </w:r>
          </w:p>
          <w:p w14:paraId="1703D981" w14:textId="77777777" w:rsidR="00611BF7" w:rsidRPr="00E25723" w:rsidRDefault="00611BF7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SuperShine</w:t>
            </w:r>
            <w:proofErr w:type="spellEnd"/>
          </w:p>
          <w:p w14:paraId="09BBE955" w14:textId="3EB1F85C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Many </w:t>
            </w:r>
            <w:r w:rsidR="0037259A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other </w:t>
            </w:r>
            <w:r w:rsidR="00D16CD6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</w:t>
            </w:r>
            <w:r w:rsidR="006C2695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ppreciations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from the client in order to deliver the projects within the deadlines and not missing Any SLA</w:t>
            </w:r>
          </w:p>
        </w:tc>
      </w:tr>
    </w:tbl>
    <w:p w14:paraId="54A66552" w14:textId="33C59982" w:rsidR="008027D8" w:rsidRPr="00E25723" w:rsidRDefault="008027D8" w:rsidP="007C5E13">
      <w:pPr>
        <w:pBdr>
          <w:bottom w:val="single" w:sz="12" w:space="1" w:color="auto"/>
        </w:pBd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p w14:paraId="5E2BA6BE" w14:textId="77777777" w:rsidR="000D5860" w:rsidRPr="00E25723" w:rsidRDefault="000D5860" w:rsidP="000D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ORGANIZATIONAL DETAILS 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</w:t>
      </w: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International Business Machine (IBM)</w:t>
      </w:r>
    </w:p>
    <w:p w14:paraId="4BA89EC4" w14:textId="5D1EDF99" w:rsidR="00AD2FA7" w:rsidRPr="00E25723" w:rsidRDefault="007D718C" w:rsidP="00AD2FA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br/>
      </w:r>
      <w:r w:rsidR="00A959C9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May 2011 – Nov 2011</w:t>
      </w:r>
      <w:r w:rsidR="000D586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                                                                                                           </w:t>
      </w:r>
    </w:p>
    <w:p w14:paraId="1EDF9395" w14:textId="4F17BF9E" w:rsidR="00AD2FA7" w:rsidRPr="00E25723" w:rsidRDefault="007D718C" w:rsidP="00AD2FA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Cs/>
          <w:noProof/>
          <w:color w:val="000000" w:themeColor="text1"/>
          <w:spacing w:val="10"/>
          <w:kern w:val="1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751EB6F" wp14:editId="57A65451">
            <wp:simplePos x="0" y="0"/>
            <wp:positionH relativeFrom="column">
              <wp:posOffset>5457825</wp:posOffset>
            </wp:positionH>
            <wp:positionV relativeFrom="paragraph">
              <wp:posOffset>8255</wp:posOffset>
            </wp:positionV>
            <wp:extent cx="520065" cy="3905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m-lo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94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Title: Intern</w:t>
      </w:r>
    </w:p>
    <w:p w14:paraId="022D6E75" w14:textId="77777777" w:rsidR="00AD2FA7" w:rsidRPr="00E25723" w:rsidRDefault="00AD2FA7" w:rsidP="00AD2FA7">
      <w:pPr>
        <w:tabs>
          <w:tab w:val="left" w:pos="526"/>
        </w:tabs>
        <w:rPr>
          <w:rFonts w:ascii="Tahoma" w:eastAsiaTheme="minorHAnsi" w:hAnsi="Tahoma" w:cs="Tahoma"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23F3423E" w14:textId="77777777" w:rsidR="00EA6174" w:rsidRPr="00E25723" w:rsidRDefault="00EA6174" w:rsidP="00EA6174">
      <w:pPr>
        <w:tabs>
          <w:tab w:val="left" w:pos="526"/>
        </w:tabs>
        <w:rPr>
          <w:rFonts w:ascii="Tahoma" w:hAnsi="Tahoma" w:cs="Tahoma"/>
          <w:b/>
          <w:sz w:val="20"/>
          <w:szCs w:val="20"/>
          <w:lang w:val="en-GB"/>
        </w:rPr>
      </w:pPr>
      <w:r w:rsidRPr="00E25723">
        <w:rPr>
          <w:rFonts w:ascii="Tahoma" w:hAnsi="Tahoma" w:cs="Tahoma"/>
          <w:b/>
          <w:sz w:val="20"/>
          <w:szCs w:val="20"/>
          <w:lang w:val="en-GB"/>
        </w:rPr>
        <w:t>Job Description:</w:t>
      </w:r>
    </w:p>
    <w:p w14:paraId="4640FFCB" w14:textId="77777777" w:rsidR="001E31F9" w:rsidRPr="00E25723" w:rsidRDefault="001E31F9" w:rsidP="00EA6174">
      <w:pPr>
        <w:tabs>
          <w:tab w:val="left" w:pos="526"/>
        </w:tabs>
        <w:rPr>
          <w:rFonts w:ascii="Tahoma" w:hAnsi="Tahoma" w:cs="Tahoma"/>
          <w:b/>
          <w:sz w:val="20"/>
          <w:szCs w:val="20"/>
          <w:lang w:val="en-GB"/>
        </w:rPr>
      </w:pPr>
    </w:p>
    <w:p w14:paraId="46A1F33A" w14:textId="77777777" w:rsidR="001E31F9" w:rsidRPr="00E25723" w:rsidRDefault="001E31F9" w:rsidP="001E31F9">
      <w:pPr>
        <w:pStyle w:val="ListParagraph"/>
        <w:numPr>
          <w:ilvl w:val="0"/>
          <w:numId w:val="15"/>
        </w:numPr>
        <w:tabs>
          <w:tab w:val="left" w:pos="526"/>
        </w:tabs>
        <w:rPr>
          <w:rFonts w:cs="Tahoma"/>
          <w:sz w:val="20"/>
          <w:szCs w:val="20"/>
          <w:lang w:val="en-GB"/>
        </w:rPr>
      </w:pPr>
      <w:r w:rsidRPr="00E25723">
        <w:rPr>
          <w:rFonts w:cs="Tahoma"/>
          <w:sz w:val="20"/>
          <w:szCs w:val="20"/>
          <w:lang w:val="en-GB"/>
        </w:rPr>
        <w:t>Worked as an Intern for 7 Months.</w:t>
      </w:r>
    </w:p>
    <w:p w14:paraId="4DFCC1CD" w14:textId="774E6DDB" w:rsidR="001E31F9" w:rsidRDefault="001E31F9" w:rsidP="001E31F9">
      <w:pPr>
        <w:pStyle w:val="ListParagraph"/>
        <w:numPr>
          <w:ilvl w:val="0"/>
          <w:numId w:val="15"/>
        </w:numPr>
        <w:tabs>
          <w:tab w:val="left" w:pos="526"/>
        </w:tabs>
        <w:rPr>
          <w:rFonts w:cs="Tahoma"/>
          <w:sz w:val="20"/>
          <w:szCs w:val="20"/>
          <w:lang w:val="en-GB"/>
        </w:rPr>
      </w:pPr>
      <w:r w:rsidRPr="00E25723">
        <w:rPr>
          <w:rFonts w:cs="Tahoma"/>
          <w:sz w:val="20"/>
          <w:szCs w:val="20"/>
          <w:lang w:val="en-GB"/>
        </w:rPr>
        <w:t>Learned JavaScript, HTML, CSS Technologies and Developed the Web Portal for Internal Project for HDFC.</w:t>
      </w:r>
    </w:p>
    <w:p w14:paraId="16D965D2" w14:textId="77777777" w:rsidR="00692EEC" w:rsidRDefault="00692EEC" w:rsidP="00692EEC">
      <w:pPr>
        <w:pStyle w:val="ListParagraph"/>
        <w:tabs>
          <w:tab w:val="left" w:pos="526"/>
        </w:tabs>
        <w:rPr>
          <w:rFonts w:cs="Tahoma"/>
          <w:sz w:val="20"/>
          <w:szCs w:val="20"/>
          <w:lang w:val="en-GB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B07133" w:rsidRPr="00E25723" w14:paraId="1E9A089C" w14:textId="77777777" w:rsidTr="00DD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7CC14C53" w14:textId="77777777" w:rsidR="00B07133" w:rsidRPr="00E25723" w:rsidRDefault="00B07133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Awards</w:t>
            </w:r>
          </w:p>
        </w:tc>
      </w:tr>
      <w:tr w:rsidR="00B07133" w:rsidRPr="00E25723" w14:paraId="05365122" w14:textId="77777777" w:rsidTr="00B0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16491746" w14:textId="77777777" w:rsidR="00B07133" w:rsidRPr="00E25723" w:rsidRDefault="00B0713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STAR (SUPER TALENTED ACHIVEMENT AWARD)</w:t>
            </w:r>
          </w:p>
          <w:p w14:paraId="0D0EA0AA" w14:textId="77777777" w:rsidR="00B07133" w:rsidRPr="00E25723" w:rsidRDefault="00B0713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Appreciation from Management team for delivering the project on time.</w:t>
            </w:r>
          </w:p>
        </w:tc>
      </w:tr>
    </w:tbl>
    <w:p w14:paraId="0FD341BF" w14:textId="77777777" w:rsidR="00BC3F9E" w:rsidRPr="00E25723" w:rsidRDefault="00BC3F9E" w:rsidP="00627559">
      <w:pP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sectPr w:rsidR="00BC3F9E" w:rsidRPr="00E25723" w:rsidSect="006D1FD9">
      <w:headerReference w:type="default" r:id="rId25"/>
      <w:pgSz w:w="11907" w:h="16839" w:code="9"/>
      <w:pgMar w:top="720" w:right="720" w:bottom="720" w:left="720" w:header="737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40B70" w14:textId="77777777" w:rsidR="005804D0" w:rsidRDefault="005804D0">
      <w:r>
        <w:separator/>
      </w:r>
    </w:p>
  </w:endnote>
  <w:endnote w:type="continuationSeparator" w:id="0">
    <w:p w14:paraId="0B84C1C2" w14:textId="77777777" w:rsidR="005804D0" w:rsidRDefault="0058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C2083" w14:textId="77777777" w:rsidR="005804D0" w:rsidRDefault="005804D0">
      <w:r>
        <w:separator/>
      </w:r>
    </w:p>
  </w:footnote>
  <w:footnote w:type="continuationSeparator" w:id="0">
    <w:p w14:paraId="27FFF85E" w14:textId="77777777" w:rsidR="005804D0" w:rsidRDefault="00580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AC22" w14:textId="77777777" w:rsidR="001E2007" w:rsidRDefault="001E2007" w:rsidP="007C620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451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bulletedlis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4166E59"/>
    <w:multiLevelType w:val="hybridMultilevel"/>
    <w:tmpl w:val="86A83F0A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EB0996"/>
    <w:multiLevelType w:val="hybridMultilevel"/>
    <w:tmpl w:val="C2E2134A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C12"/>
    <w:multiLevelType w:val="hybridMultilevel"/>
    <w:tmpl w:val="B3E253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31121"/>
    <w:multiLevelType w:val="hybridMultilevel"/>
    <w:tmpl w:val="978E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771CE"/>
    <w:multiLevelType w:val="hybridMultilevel"/>
    <w:tmpl w:val="5BD2D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C7702"/>
    <w:multiLevelType w:val="hybridMultilevel"/>
    <w:tmpl w:val="8E52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F10AC"/>
    <w:multiLevelType w:val="hybridMultilevel"/>
    <w:tmpl w:val="9F7A8AFA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0" w15:restartNumberingAfterBreak="0">
    <w:nsid w:val="498D6E62"/>
    <w:multiLevelType w:val="hybridMultilevel"/>
    <w:tmpl w:val="F43A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96088"/>
    <w:multiLevelType w:val="hybridMultilevel"/>
    <w:tmpl w:val="24D20E1A"/>
    <w:lvl w:ilvl="0" w:tplc="FFFFFFFF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630"/>
        </w:tabs>
        <w:ind w:left="-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</w:abstractNum>
  <w:abstractNum w:abstractNumId="12" w15:restartNumberingAfterBreak="0">
    <w:nsid w:val="4BEC5B43"/>
    <w:multiLevelType w:val="hybridMultilevel"/>
    <w:tmpl w:val="C472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E26EF"/>
    <w:multiLevelType w:val="hybridMultilevel"/>
    <w:tmpl w:val="C5469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49694C"/>
    <w:multiLevelType w:val="hybridMultilevel"/>
    <w:tmpl w:val="00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724E1"/>
    <w:multiLevelType w:val="hybridMultilevel"/>
    <w:tmpl w:val="69569A7C"/>
    <w:lvl w:ilvl="0" w:tplc="F8F8CEC0">
      <w:start w:val="1"/>
      <w:numFmt w:val="bullet"/>
      <w:pStyle w:val="BodyTextVerdan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73EE1"/>
    <w:multiLevelType w:val="hybridMultilevel"/>
    <w:tmpl w:val="FF70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D1297"/>
    <w:multiLevelType w:val="hybridMultilevel"/>
    <w:tmpl w:val="A61C32C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70485"/>
    <w:multiLevelType w:val="hybridMultilevel"/>
    <w:tmpl w:val="3EF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1281"/>
    <w:multiLevelType w:val="hybridMultilevel"/>
    <w:tmpl w:val="51B61D2E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7C8675ED"/>
    <w:multiLevelType w:val="hybridMultilevel"/>
    <w:tmpl w:val="56EC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9"/>
  </w:num>
  <w:num w:numId="5">
    <w:abstractNumId w:val="7"/>
  </w:num>
  <w:num w:numId="6">
    <w:abstractNumId w:val="5"/>
  </w:num>
  <w:num w:numId="7">
    <w:abstractNumId w:val="14"/>
  </w:num>
  <w:num w:numId="8">
    <w:abstractNumId w:val="16"/>
  </w:num>
  <w:num w:numId="9">
    <w:abstractNumId w:val="11"/>
  </w:num>
  <w:num w:numId="10">
    <w:abstractNumId w:val="6"/>
  </w:num>
  <w:num w:numId="11">
    <w:abstractNumId w:val="2"/>
  </w:num>
  <w:num w:numId="12">
    <w:abstractNumId w:val="18"/>
  </w:num>
  <w:num w:numId="13">
    <w:abstractNumId w:val="0"/>
  </w:num>
  <w:num w:numId="14">
    <w:abstractNumId w:val="20"/>
  </w:num>
  <w:num w:numId="15">
    <w:abstractNumId w:val="12"/>
  </w:num>
  <w:num w:numId="16">
    <w:abstractNumId w:val="9"/>
  </w:num>
  <w:num w:numId="17">
    <w:abstractNumId w:val="8"/>
  </w:num>
  <w:num w:numId="18">
    <w:abstractNumId w:val="13"/>
  </w:num>
  <w:num w:numId="19">
    <w:abstractNumId w:val="10"/>
  </w:num>
  <w:num w:numId="20">
    <w:abstractNumId w:val="17"/>
  </w:num>
  <w:num w:numId="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07"/>
    <w:rsid w:val="00005A80"/>
    <w:rsid w:val="00021F93"/>
    <w:rsid w:val="00024082"/>
    <w:rsid w:val="0002460E"/>
    <w:rsid w:val="00030482"/>
    <w:rsid w:val="00031CBA"/>
    <w:rsid w:val="000351D4"/>
    <w:rsid w:val="00036EFB"/>
    <w:rsid w:val="00043793"/>
    <w:rsid w:val="0004652A"/>
    <w:rsid w:val="000467E1"/>
    <w:rsid w:val="0005109D"/>
    <w:rsid w:val="00052921"/>
    <w:rsid w:val="000654C5"/>
    <w:rsid w:val="00071156"/>
    <w:rsid w:val="00075157"/>
    <w:rsid w:val="00080D68"/>
    <w:rsid w:val="00082740"/>
    <w:rsid w:val="000831CA"/>
    <w:rsid w:val="0009104F"/>
    <w:rsid w:val="00092337"/>
    <w:rsid w:val="00092808"/>
    <w:rsid w:val="00094A87"/>
    <w:rsid w:val="0009674E"/>
    <w:rsid w:val="000A1BCF"/>
    <w:rsid w:val="000A1CBE"/>
    <w:rsid w:val="000A2BFF"/>
    <w:rsid w:val="000A6AAA"/>
    <w:rsid w:val="000B098F"/>
    <w:rsid w:val="000B4678"/>
    <w:rsid w:val="000C0B1D"/>
    <w:rsid w:val="000C1173"/>
    <w:rsid w:val="000C35D1"/>
    <w:rsid w:val="000C7AFF"/>
    <w:rsid w:val="000D17D3"/>
    <w:rsid w:val="000D2ECA"/>
    <w:rsid w:val="000D38D5"/>
    <w:rsid w:val="000D5860"/>
    <w:rsid w:val="000D60F5"/>
    <w:rsid w:val="000D7AE9"/>
    <w:rsid w:val="000E0D93"/>
    <w:rsid w:val="000E2825"/>
    <w:rsid w:val="000E2906"/>
    <w:rsid w:val="000E7DC3"/>
    <w:rsid w:val="000F2363"/>
    <w:rsid w:val="000F5AF8"/>
    <w:rsid w:val="000F7C40"/>
    <w:rsid w:val="00105BC9"/>
    <w:rsid w:val="00111CD0"/>
    <w:rsid w:val="00115215"/>
    <w:rsid w:val="0012094C"/>
    <w:rsid w:val="0012591B"/>
    <w:rsid w:val="00126B74"/>
    <w:rsid w:val="00136DB6"/>
    <w:rsid w:val="0014098C"/>
    <w:rsid w:val="00143FC6"/>
    <w:rsid w:val="001473CC"/>
    <w:rsid w:val="001528BD"/>
    <w:rsid w:val="00153DF4"/>
    <w:rsid w:val="00154FB7"/>
    <w:rsid w:val="0015648B"/>
    <w:rsid w:val="00156F93"/>
    <w:rsid w:val="00157A40"/>
    <w:rsid w:val="00157DBA"/>
    <w:rsid w:val="00164F21"/>
    <w:rsid w:val="0017045E"/>
    <w:rsid w:val="00172C59"/>
    <w:rsid w:val="001747A2"/>
    <w:rsid w:val="001800BC"/>
    <w:rsid w:val="001816FA"/>
    <w:rsid w:val="00185520"/>
    <w:rsid w:val="00190EFE"/>
    <w:rsid w:val="00192E6D"/>
    <w:rsid w:val="001956A0"/>
    <w:rsid w:val="0019676E"/>
    <w:rsid w:val="001A69D4"/>
    <w:rsid w:val="001A6B37"/>
    <w:rsid w:val="001A76D5"/>
    <w:rsid w:val="001B3036"/>
    <w:rsid w:val="001B3F34"/>
    <w:rsid w:val="001B5646"/>
    <w:rsid w:val="001B6D93"/>
    <w:rsid w:val="001B7CF2"/>
    <w:rsid w:val="001C4019"/>
    <w:rsid w:val="001D1ED0"/>
    <w:rsid w:val="001D5879"/>
    <w:rsid w:val="001D66F8"/>
    <w:rsid w:val="001E11F9"/>
    <w:rsid w:val="001E2007"/>
    <w:rsid w:val="001E31F9"/>
    <w:rsid w:val="001E40C4"/>
    <w:rsid w:val="001E5DA1"/>
    <w:rsid w:val="001F7317"/>
    <w:rsid w:val="00203E2D"/>
    <w:rsid w:val="002152C4"/>
    <w:rsid w:val="00220DD3"/>
    <w:rsid w:val="00222B42"/>
    <w:rsid w:val="00225A56"/>
    <w:rsid w:val="00235851"/>
    <w:rsid w:val="002414D4"/>
    <w:rsid w:val="0024189A"/>
    <w:rsid w:val="00241AFC"/>
    <w:rsid w:val="00243684"/>
    <w:rsid w:val="00257214"/>
    <w:rsid w:val="00260FAF"/>
    <w:rsid w:val="00265A74"/>
    <w:rsid w:val="00266B7F"/>
    <w:rsid w:val="00266F77"/>
    <w:rsid w:val="0027264A"/>
    <w:rsid w:val="002835EA"/>
    <w:rsid w:val="00283F44"/>
    <w:rsid w:val="0029270D"/>
    <w:rsid w:val="002970D4"/>
    <w:rsid w:val="002A72F9"/>
    <w:rsid w:val="002B07D3"/>
    <w:rsid w:val="002B4559"/>
    <w:rsid w:val="002C55DF"/>
    <w:rsid w:val="002D3F38"/>
    <w:rsid w:val="002D4E96"/>
    <w:rsid w:val="002E059E"/>
    <w:rsid w:val="002E4F26"/>
    <w:rsid w:val="002E7DA3"/>
    <w:rsid w:val="002F2149"/>
    <w:rsid w:val="002F49FF"/>
    <w:rsid w:val="002F651B"/>
    <w:rsid w:val="00300715"/>
    <w:rsid w:val="00303A10"/>
    <w:rsid w:val="00311200"/>
    <w:rsid w:val="003117D5"/>
    <w:rsid w:val="0033072C"/>
    <w:rsid w:val="003315DA"/>
    <w:rsid w:val="003346A1"/>
    <w:rsid w:val="00335D1C"/>
    <w:rsid w:val="00343A99"/>
    <w:rsid w:val="0034536E"/>
    <w:rsid w:val="00354346"/>
    <w:rsid w:val="003665D5"/>
    <w:rsid w:val="00370D63"/>
    <w:rsid w:val="0037259A"/>
    <w:rsid w:val="00376626"/>
    <w:rsid w:val="003833B0"/>
    <w:rsid w:val="00390148"/>
    <w:rsid w:val="00390488"/>
    <w:rsid w:val="00392637"/>
    <w:rsid w:val="00395341"/>
    <w:rsid w:val="0039763F"/>
    <w:rsid w:val="003A0F23"/>
    <w:rsid w:val="003A190E"/>
    <w:rsid w:val="003A2306"/>
    <w:rsid w:val="003A2D70"/>
    <w:rsid w:val="003A4CD3"/>
    <w:rsid w:val="003B4953"/>
    <w:rsid w:val="003B583B"/>
    <w:rsid w:val="003B7809"/>
    <w:rsid w:val="003C1FD6"/>
    <w:rsid w:val="003C2769"/>
    <w:rsid w:val="003C68CF"/>
    <w:rsid w:val="003C70F7"/>
    <w:rsid w:val="003C7AAF"/>
    <w:rsid w:val="003D00B8"/>
    <w:rsid w:val="003D3A3C"/>
    <w:rsid w:val="003D6474"/>
    <w:rsid w:val="003E090E"/>
    <w:rsid w:val="003E2AAD"/>
    <w:rsid w:val="003E64C5"/>
    <w:rsid w:val="003F2104"/>
    <w:rsid w:val="00401D0D"/>
    <w:rsid w:val="00405323"/>
    <w:rsid w:val="00410479"/>
    <w:rsid w:val="00425CE3"/>
    <w:rsid w:val="00434CAB"/>
    <w:rsid w:val="00441D7F"/>
    <w:rsid w:val="00450139"/>
    <w:rsid w:val="00454DBE"/>
    <w:rsid w:val="00457525"/>
    <w:rsid w:val="00466611"/>
    <w:rsid w:val="00466B11"/>
    <w:rsid w:val="00466D68"/>
    <w:rsid w:val="0047376F"/>
    <w:rsid w:val="00473EDE"/>
    <w:rsid w:val="004868C6"/>
    <w:rsid w:val="00495008"/>
    <w:rsid w:val="004A2AD1"/>
    <w:rsid w:val="004A2EBF"/>
    <w:rsid w:val="004A40D1"/>
    <w:rsid w:val="004A4676"/>
    <w:rsid w:val="004A5C0B"/>
    <w:rsid w:val="004A7806"/>
    <w:rsid w:val="004B5CF0"/>
    <w:rsid w:val="004C1886"/>
    <w:rsid w:val="004C1E06"/>
    <w:rsid w:val="004C2CEE"/>
    <w:rsid w:val="004C6BD7"/>
    <w:rsid w:val="004D3180"/>
    <w:rsid w:val="004E35DF"/>
    <w:rsid w:val="004F2000"/>
    <w:rsid w:val="004F5BBA"/>
    <w:rsid w:val="00501781"/>
    <w:rsid w:val="00501D15"/>
    <w:rsid w:val="00503453"/>
    <w:rsid w:val="005151C7"/>
    <w:rsid w:val="005159CA"/>
    <w:rsid w:val="00521A5D"/>
    <w:rsid w:val="00522981"/>
    <w:rsid w:val="0053713C"/>
    <w:rsid w:val="00537A3D"/>
    <w:rsid w:val="005434E9"/>
    <w:rsid w:val="00551A76"/>
    <w:rsid w:val="00565B4D"/>
    <w:rsid w:val="0057202F"/>
    <w:rsid w:val="005745CD"/>
    <w:rsid w:val="005751B3"/>
    <w:rsid w:val="005804D0"/>
    <w:rsid w:val="0058072F"/>
    <w:rsid w:val="00584F10"/>
    <w:rsid w:val="0059062F"/>
    <w:rsid w:val="00590664"/>
    <w:rsid w:val="005974D4"/>
    <w:rsid w:val="005A0A5F"/>
    <w:rsid w:val="005A191F"/>
    <w:rsid w:val="005A288E"/>
    <w:rsid w:val="005B15FA"/>
    <w:rsid w:val="005B46B1"/>
    <w:rsid w:val="005B4A04"/>
    <w:rsid w:val="005B7906"/>
    <w:rsid w:val="005D00FF"/>
    <w:rsid w:val="005D74D1"/>
    <w:rsid w:val="005E0D81"/>
    <w:rsid w:val="005E1093"/>
    <w:rsid w:val="005E1D55"/>
    <w:rsid w:val="005E490E"/>
    <w:rsid w:val="005E4FCD"/>
    <w:rsid w:val="0060211D"/>
    <w:rsid w:val="00606F64"/>
    <w:rsid w:val="00611BF7"/>
    <w:rsid w:val="00627559"/>
    <w:rsid w:val="00627A65"/>
    <w:rsid w:val="0063650C"/>
    <w:rsid w:val="006377CF"/>
    <w:rsid w:val="006438A4"/>
    <w:rsid w:val="006462D1"/>
    <w:rsid w:val="00650BB1"/>
    <w:rsid w:val="00650E92"/>
    <w:rsid w:val="00651A05"/>
    <w:rsid w:val="006523BA"/>
    <w:rsid w:val="0065289E"/>
    <w:rsid w:val="00655DA7"/>
    <w:rsid w:val="006579F6"/>
    <w:rsid w:val="0066328F"/>
    <w:rsid w:val="00664BA1"/>
    <w:rsid w:val="00670E20"/>
    <w:rsid w:val="006762CF"/>
    <w:rsid w:val="006848AF"/>
    <w:rsid w:val="00692EEC"/>
    <w:rsid w:val="00693D68"/>
    <w:rsid w:val="006A2BAF"/>
    <w:rsid w:val="006A4255"/>
    <w:rsid w:val="006A5102"/>
    <w:rsid w:val="006A7A4C"/>
    <w:rsid w:val="006B44C6"/>
    <w:rsid w:val="006B4F0C"/>
    <w:rsid w:val="006C0631"/>
    <w:rsid w:val="006C1781"/>
    <w:rsid w:val="006C1B4A"/>
    <w:rsid w:val="006C2695"/>
    <w:rsid w:val="006C2AF4"/>
    <w:rsid w:val="006C70A4"/>
    <w:rsid w:val="006C77FD"/>
    <w:rsid w:val="006D1FD9"/>
    <w:rsid w:val="006D2A31"/>
    <w:rsid w:val="006E1922"/>
    <w:rsid w:val="006F24FB"/>
    <w:rsid w:val="00702F1A"/>
    <w:rsid w:val="0071095B"/>
    <w:rsid w:val="007139F7"/>
    <w:rsid w:val="00714289"/>
    <w:rsid w:val="007142BA"/>
    <w:rsid w:val="00717FFC"/>
    <w:rsid w:val="007328D3"/>
    <w:rsid w:val="00734741"/>
    <w:rsid w:val="007360A4"/>
    <w:rsid w:val="007404C4"/>
    <w:rsid w:val="00760090"/>
    <w:rsid w:val="007677D2"/>
    <w:rsid w:val="00770DD4"/>
    <w:rsid w:val="007738DA"/>
    <w:rsid w:val="00775B87"/>
    <w:rsid w:val="00794A22"/>
    <w:rsid w:val="007959B2"/>
    <w:rsid w:val="007A20F0"/>
    <w:rsid w:val="007A3B33"/>
    <w:rsid w:val="007B0554"/>
    <w:rsid w:val="007B164F"/>
    <w:rsid w:val="007B5926"/>
    <w:rsid w:val="007B710D"/>
    <w:rsid w:val="007C18DE"/>
    <w:rsid w:val="007C5E13"/>
    <w:rsid w:val="007C620C"/>
    <w:rsid w:val="007D1921"/>
    <w:rsid w:val="007D718C"/>
    <w:rsid w:val="007D7A8F"/>
    <w:rsid w:val="007E0772"/>
    <w:rsid w:val="007E6D44"/>
    <w:rsid w:val="007F6192"/>
    <w:rsid w:val="008006DE"/>
    <w:rsid w:val="008027D8"/>
    <w:rsid w:val="00804477"/>
    <w:rsid w:val="00805539"/>
    <w:rsid w:val="00813A37"/>
    <w:rsid w:val="00814112"/>
    <w:rsid w:val="00814EA0"/>
    <w:rsid w:val="00831707"/>
    <w:rsid w:val="00831731"/>
    <w:rsid w:val="00860627"/>
    <w:rsid w:val="0086213E"/>
    <w:rsid w:val="008701F9"/>
    <w:rsid w:val="00873D00"/>
    <w:rsid w:val="008A065D"/>
    <w:rsid w:val="008B11C0"/>
    <w:rsid w:val="008B5278"/>
    <w:rsid w:val="008C56B6"/>
    <w:rsid w:val="008C76B9"/>
    <w:rsid w:val="008C7D42"/>
    <w:rsid w:val="008D2E99"/>
    <w:rsid w:val="008E2CB8"/>
    <w:rsid w:val="008E2F96"/>
    <w:rsid w:val="008E30B2"/>
    <w:rsid w:val="008F3B77"/>
    <w:rsid w:val="00900487"/>
    <w:rsid w:val="00902DB8"/>
    <w:rsid w:val="00911D92"/>
    <w:rsid w:val="0091250A"/>
    <w:rsid w:val="00920940"/>
    <w:rsid w:val="00923353"/>
    <w:rsid w:val="00926E13"/>
    <w:rsid w:val="00927B1C"/>
    <w:rsid w:val="00936066"/>
    <w:rsid w:val="00940891"/>
    <w:rsid w:val="0094099F"/>
    <w:rsid w:val="00941230"/>
    <w:rsid w:val="009466C7"/>
    <w:rsid w:val="00953321"/>
    <w:rsid w:val="00972375"/>
    <w:rsid w:val="00990D1A"/>
    <w:rsid w:val="00992171"/>
    <w:rsid w:val="00992316"/>
    <w:rsid w:val="00992763"/>
    <w:rsid w:val="00995BFD"/>
    <w:rsid w:val="009A36AC"/>
    <w:rsid w:val="009A3899"/>
    <w:rsid w:val="009A7F46"/>
    <w:rsid w:val="009B197E"/>
    <w:rsid w:val="009B47D2"/>
    <w:rsid w:val="009B4F23"/>
    <w:rsid w:val="009B4FAB"/>
    <w:rsid w:val="009B606F"/>
    <w:rsid w:val="009D5AE3"/>
    <w:rsid w:val="009E3C8E"/>
    <w:rsid w:val="009E59E1"/>
    <w:rsid w:val="009F23C6"/>
    <w:rsid w:val="009F4C16"/>
    <w:rsid w:val="00A01876"/>
    <w:rsid w:val="00A0445A"/>
    <w:rsid w:val="00A04AAE"/>
    <w:rsid w:val="00A062C3"/>
    <w:rsid w:val="00A127D1"/>
    <w:rsid w:val="00A146E3"/>
    <w:rsid w:val="00A24B40"/>
    <w:rsid w:val="00A31C2D"/>
    <w:rsid w:val="00A37F43"/>
    <w:rsid w:val="00A413EF"/>
    <w:rsid w:val="00A4651B"/>
    <w:rsid w:val="00A46D45"/>
    <w:rsid w:val="00A55977"/>
    <w:rsid w:val="00A74B10"/>
    <w:rsid w:val="00A76413"/>
    <w:rsid w:val="00A777AD"/>
    <w:rsid w:val="00A844E7"/>
    <w:rsid w:val="00A86DE7"/>
    <w:rsid w:val="00A94441"/>
    <w:rsid w:val="00A959C9"/>
    <w:rsid w:val="00A97FF4"/>
    <w:rsid w:val="00AA0C58"/>
    <w:rsid w:val="00AA2885"/>
    <w:rsid w:val="00AA47E6"/>
    <w:rsid w:val="00AB1B11"/>
    <w:rsid w:val="00AB2EC9"/>
    <w:rsid w:val="00AB6B74"/>
    <w:rsid w:val="00AC2550"/>
    <w:rsid w:val="00AC4CC4"/>
    <w:rsid w:val="00AC61BA"/>
    <w:rsid w:val="00AC7E75"/>
    <w:rsid w:val="00AD2FA7"/>
    <w:rsid w:val="00AD5321"/>
    <w:rsid w:val="00AE3C24"/>
    <w:rsid w:val="00AF0850"/>
    <w:rsid w:val="00AF738D"/>
    <w:rsid w:val="00B027A2"/>
    <w:rsid w:val="00B07133"/>
    <w:rsid w:val="00B07E10"/>
    <w:rsid w:val="00B11519"/>
    <w:rsid w:val="00B20136"/>
    <w:rsid w:val="00B2401E"/>
    <w:rsid w:val="00B27427"/>
    <w:rsid w:val="00B30D2D"/>
    <w:rsid w:val="00B31936"/>
    <w:rsid w:val="00B43C51"/>
    <w:rsid w:val="00B443EB"/>
    <w:rsid w:val="00B44731"/>
    <w:rsid w:val="00B47E8A"/>
    <w:rsid w:val="00B516A3"/>
    <w:rsid w:val="00B552FD"/>
    <w:rsid w:val="00B57261"/>
    <w:rsid w:val="00B71FED"/>
    <w:rsid w:val="00B740ED"/>
    <w:rsid w:val="00B76FB5"/>
    <w:rsid w:val="00B86339"/>
    <w:rsid w:val="00B914BB"/>
    <w:rsid w:val="00B91E6E"/>
    <w:rsid w:val="00B96ADC"/>
    <w:rsid w:val="00BA07FB"/>
    <w:rsid w:val="00BA0EA5"/>
    <w:rsid w:val="00BA1923"/>
    <w:rsid w:val="00BA39B5"/>
    <w:rsid w:val="00BA3D4A"/>
    <w:rsid w:val="00BA5C85"/>
    <w:rsid w:val="00BA6B59"/>
    <w:rsid w:val="00BB110B"/>
    <w:rsid w:val="00BC066C"/>
    <w:rsid w:val="00BC1549"/>
    <w:rsid w:val="00BC2938"/>
    <w:rsid w:val="00BC3F9E"/>
    <w:rsid w:val="00BC6CE8"/>
    <w:rsid w:val="00BF473E"/>
    <w:rsid w:val="00BF546D"/>
    <w:rsid w:val="00C00B63"/>
    <w:rsid w:val="00C0737D"/>
    <w:rsid w:val="00C170C1"/>
    <w:rsid w:val="00C202CA"/>
    <w:rsid w:val="00C23495"/>
    <w:rsid w:val="00C443AB"/>
    <w:rsid w:val="00C44DB3"/>
    <w:rsid w:val="00C45EC8"/>
    <w:rsid w:val="00C51099"/>
    <w:rsid w:val="00C523E4"/>
    <w:rsid w:val="00C561F1"/>
    <w:rsid w:val="00C5653C"/>
    <w:rsid w:val="00C57D80"/>
    <w:rsid w:val="00C64CB0"/>
    <w:rsid w:val="00C656B3"/>
    <w:rsid w:val="00C743C1"/>
    <w:rsid w:val="00C765CB"/>
    <w:rsid w:val="00C8092B"/>
    <w:rsid w:val="00C83DFF"/>
    <w:rsid w:val="00C93468"/>
    <w:rsid w:val="00CC1023"/>
    <w:rsid w:val="00CC466D"/>
    <w:rsid w:val="00CD21B0"/>
    <w:rsid w:val="00CD3F25"/>
    <w:rsid w:val="00CD75DA"/>
    <w:rsid w:val="00CE2257"/>
    <w:rsid w:val="00CE4A1D"/>
    <w:rsid w:val="00D01116"/>
    <w:rsid w:val="00D02443"/>
    <w:rsid w:val="00D02743"/>
    <w:rsid w:val="00D05A1F"/>
    <w:rsid w:val="00D05F20"/>
    <w:rsid w:val="00D13961"/>
    <w:rsid w:val="00D16CD6"/>
    <w:rsid w:val="00D17795"/>
    <w:rsid w:val="00D2016E"/>
    <w:rsid w:val="00D211F5"/>
    <w:rsid w:val="00D2260A"/>
    <w:rsid w:val="00D23D89"/>
    <w:rsid w:val="00D24074"/>
    <w:rsid w:val="00D25B2A"/>
    <w:rsid w:val="00D26091"/>
    <w:rsid w:val="00D3124D"/>
    <w:rsid w:val="00D34A6A"/>
    <w:rsid w:val="00D4074C"/>
    <w:rsid w:val="00D43B41"/>
    <w:rsid w:val="00D4754C"/>
    <w:rsid w:val="00D55668"/>
    <w:rsid w:val="00D55BC2"/>
    <w:rsid w:val="00D56138"/>
    <w:rsid w:val="00D62507"/>
    <w:rsid w:val="00D67F25"/>
    <w:rsid w:val="00D85AB7"/>
    <w:rsid w:val="00D9453E"/>
    <w:rsid w:val="00D96EA0"/>
    <w:rsid w:val="00DB0AC7"/>
    <w:rsid w:val="00DB3086"/>
    <w:rsid w:val="00DC27BF"/>
    <w:rsid w:val="00DC4A71"/>
    <w:rsid w:val="00DC5EB4"/>
    <w:rsid w:val="00DD2CEA"/>
    <w:rsid w:val="00DD527F"/>
    <w:rsid w:val="00DE7F41"/>
    <w:rsid w:val="00DF11DE"/>
    <w:rsid w:val="00DF1FA0"/>
    <w:rsid w:val="00DF3A65"/>
    <w:rsid w:val="00DF3B46"/>
    <w:rsid w:val="00DF57C3"/>
    <w:rsid w:val="00DF6C51"/>
    <w:rsid w:val="00E0022B"/>
    <w:rsid w:val="00E01618"/>
    <w:rsid w:val="00E02961"/>
    <w:rsid w:val="00E11708"/>
    <w:rsid w:val="00E1294B"/>
    <w:rsid w:val="00E133AC"/>
    <w:rsid w:val="00E1562E"/>
    <w:rsid w:val="00E15CA1"/>
    <w:rsid w:val="00E25723"/>
    <w:rsid w:val="00E2661C"/>
    <w:rsid w:val="00E31B6F"/>
    <w:rsid w:val="00E447B0"/>
    <w:rsid w:val="00E4639C"/>
    <w:rsid w:val="00E5272B"/>
    <w:rsid w:val="00E54F61"/>
    <w:rsid w:val="00E6256A"/>
    <w:rsid w:val="00E675B9"/>
    <w:rsid w:val="00E714F2"/>
    <w:rsid w:val="00E73222"/>
    <w:rsid w:val="00E80155"/>
    <w:rsid w:val="00E84392"/>
    <w:rsid w:val="00E86F2F"/>
    <w:rsid w:val="00E968C3"/>
    <w:rsid w:val="00EA0166"/>
    <w:rsid w:val="00EA52FB"/>
    <w:rsid w:val="00EA6174"/>
    <w:rsid w:val="00EB0AB9"/>
    <w:rsid w:val="00EB3624"/>
    <w:rsid w:val="00EB66FD"/>
    <w:rsid w:val="00EC2FD8"/>
    <w:rsid w:val="00EC4727"/>
    <w:rsid w:val="00EC6AF7"/>
    <w:rsid w:val="00EC775D"/>
    <w:rsid w:val="00ED1C34"/>
    <w:rsid w:val="00ED3B9D"/>
    <w:rsid w:val="00EE2A06"/>
    <w:rsid w:val="00EE4C45"/>
    <w:rsid w:val="00EE4CB6"/>
    <w:rsid w:val="00EE69FD"/>
    <w:rsid w:val="00F021BC"/>
    <w:rsid w:val="00F0429C"/>
    <w:rsid w:val="00F05F02"/>
    <w:rsid w:val="00F0722D"/>
    <w:rsid w:val="00F121AC"/>
    <w:rsid w:val="00F16312"/>
    <w:rsid w:val="00F17BA4"/>
    <w:rsid w:val="00F248FF"/>
    <w:rsid w:val="00F25B3C"/>
    <w:rsid w:val="00F31836"/>
    <w:rsid w:val="00F348E4"/>
    <w:rsid w:val="00F401A6"/>
    <w:rsid w:val="00F47755"/>
    <w:rsid w:val="00F524B6"/>
    <w:rsid w:val="00F52829"/>
    <w:rsid w:val="00F56149"/>
    <w:rsid w:val="00F777C2"/>
    <w:rsid w:val="00F81DD8"/>
    <w:rsid w:val="00F855AA"/>
    <w:rsid w:val="00F8768F"/>
    <w:rsid w:val="00F95A11"/>
    <w:rsid w:val="00F97F88"/>
    <w:rsid w:val="00FA1EF2"/>
    <w:rsid w:val="00FB5AC1"/>
    <w:rsid w:val="00FB77A5"/>
    <w:rsid w:val="00FB7EEE"/>
    <w:rsid w:val="00FC3221"/>
    <w:rsid w:val="00FE04D2"/>
    <w:rsid w:val="00FE2E66"/>
    <w:rsid w:val="00FE75A9"/>
    <w:rsid w:val="00FE77C5"/>
    <w:rsid w:val="00FE7AD8"/>
    <w:rsid w:val="00FE7D71"/>
    <w:rsid w:val="00FE7E21"/>
    <w:rsid w:val="00FF2517"/>
    <w:rsid w:val="00FF2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1C17B0"/>
  <w15:docId w15:val="{EE09C37F-A56D-4C99-837B-FB3D7D0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2D1"/>
    <w:rPr>
      <w:sz w:val="24"/>
      <w:szCs w:val="24"/>
    </w:rPr>
  </w:style>
  <w:style w:type="paragraph" w:styleId="Heading1">
    <w:name w:val="heading 1"/>
    <w:basedOn w:val="Normal"/>
    <w:next w:val="Normal"/>
    <w:qFormat/>
    <w:rsid w:val="006462D1"/>
    <w:pPr>
      <w:keepNext/>
      <w:widowControl w:val="0"/>
      <w:autoSpaceDE w:val="0"/>
      <w:autoSpaceDN w:val="0"/>
      <w:adjustRightInd w:val="0"/>
      <w:spacing w:after="24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6462D1"/>
    <w:pPr>
      <w:keepNext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6462D1"/>
    <w:pPr>
      <w:keepNext/>
      <w:ind w:left="360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6462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462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462D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462D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462D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462D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2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2D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462D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ectionTitle">
    <w:name w:val="Section Title"/>
    <w:basedOn w:val="Normal"/>
    <w:next w:val="Normal"/>
    <w:rsid w:val="006462D1"/>
    <w:pPr>
      <w:keepNext/>
      <w:framePr w:w="2160" w:wrap="around" w:vAnchor="text" w:hAnchor="page" w:x="1441" w:y="1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JobTitle">
    <w:name w:val="Job Title"/>
    <w:next w:val="Normal"/>
    <w:rsid w:val="006462D1"/>
    <w:pPr>
      <w:spacing w:after="40" w:line="220" w:lineRule="atLeast"/>
    </w:pPr>
    <w:rPr>
      <w:rFonts w:ascii="Arial" w:hAnsi="Arial"/>
      <w:b/>
      <w:spacing w:val="-10"/>
    </w:rPr>
  </w:style>
  <w:style w:type="paragraph" w:styleId="BodyText">
    <w:name w:val="Body Text"/>
    <w:basedOn w:val="Normal"/>
    <w:rsid w:val="006462D1"/>
    <w:pPr>
      <w:spacing w:after="120"/>
    </w:pPr>
    <w:rPr>
      <w:rFonts w:ascii="Courier New" w:hAnsi="Courier New"/>
      <w:sz w:val="16"/>
      <w:szCs w:val="20"/>
    </w:rPr>
  </w:style>
  <w:style w:type="character" w:customStyle="1" w:styleId="Typewriter">
    <w:name w:val="Typewriter"/>
    <w:rsid w:val="006462D1"/>
    <w:rPr>
      <w:rFonts w:ascii="Courier New" w:hAnsi="Courier New"/>
      <w:sz w:val="20"/>
    </w:rPr>
  </w:style>
  <w:style w:type="paragraph" w:customStyle="1" w:styleId="WW-BodyText2">
    <w:name w:val="WW-Body Text 2"/>
    <w:basedOn w:val="Normal"/>
    <w:rsid w:val="006462D1"/>
    <w:pPr>
      <w:suppressAutoHyphens/>
      <w:jc w:val="both"/>
    </w:pPr>
    <w:rPr>
      <w:sz w:val="22"/>
      <w:szCs w:val="20"/>
    </w:rPr>
  </w:style>
  <w:style w:type="paragraph" w:customStyle="1" w:styleId="desc">
    <w:name w:val="desc"/>
    <w:basedOn w:val="Normal"/>
    <w:rsid w:val="006462D1"/>
    <w:pPr>
      <w:spacing w:before="100" w:beforeAutospacing="1" w:after="100" w:afterAutospacing="1" w:line="285" w:lineRule="atLeast"/>
      <w:jc w:val="both"/>
    </w:pPr>
    <w:rPr>
      <w:rFonts w:ascii="Arial" w:hAnsi="Arial" w:cs="Arial"/>
      <w:color w:val="006699"/>
      <w:sz w:val="21"/>
      <w:szCs w:val="21"/>
    </w:rPr>
  </w:style>
  <w:style w:type="paragraph" w:styleId="BodyTextIndent">
    <w:name w:val="Body Text Indent"/>
    <w:basedOn w:val="Normal"/>
    <w:rsid w:val="006462D1"/>
    <w:pPr>
      <w:tabs>
        <w:tab w:val="left" w:pos="1260"/>
      </w:tabs>
      <w:ind w:left="864" w:hanging="864"/>
      <w:jc w:val="both"/>
    </w:pPr>
    <w:rPr>
      <w:szCs w:val="20"/>
    </w:rPr>
  </w:style>
  <w:style w:type="paragraph" w:styleId="PlainText">
    <w:name w:val="Plain Text"/>
    <w:basedOn w:val="Normal"/>
    <w:rsid w:val="006462D1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462D1"/>
    <w:rPr>
      <w:color w:val="0000FF"/>
      <w:u w:val="single"/>
    </w:rPr>
  </w:style>
  <w:style w:type="paragraph" w:styleId="HTMLPreformatted">
    <w:name w:val="HTML Preformatted"/>
    <w:basedOn w:val="Normal"/>
    <w:rsid w:val="0064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rsid w:val="006462D1"/>
    <w:pPr>
      <w:jc w:val="both"/>
    </w:pPr>
    <w:rPr>
      <w:rFonts w:ascii="Arial" w:hAnsi="Arial" w:cs="Arial"/>
      <w:sz w:val="20"/>
    </w:rPr>
  </w:style>
  <w:style w:type="character" w:styleId="FollowedHyperlink">
    <w:name w:val="FollowedHyperlink"/>
    <w:rsid w:val="006462D1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6462D1"/>
    <w:rPr>
      <w:rFonts w:ascii="Arial" w:hAnsi="Arial" w:cs="Arial"/>
      <w:b/>
      <w:sz w:val="22"/>
    </w:rPr>
  </w:style>
  <w:style w:type="paragraph" w:customStyle="1" w:styleId="BulletIndent">
    <w:name w:val="Bullet Indent"/>
    <w:basedOn w:val="Normal"/>
    <w:rsid w:val="006462D1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customStyle="1" w:styleId="projbodtxt">
    <w:name w:val="projbodtxt"/>
    <w:basedOn w:val="Normal"/>
    <w:rsid w:val="007328D3"/>
    <w:pPr>
      <w:spacing w:after="120" w:line="280" w:lineRule="exact"/>
      <w:jc w:val="both"/>
    </w:pPr>
    <w:rPr>
      <w:rFonts w:ascii="Arial" w:hAnsi="Arial"/>
      <w:sz w:val="20"/>
      <w:szCs w:val="20"/>
      <w:lang w:val="en-GB"/>
    </w:rPr>
  </w:style>
  <w:style w:type="paragraph" w:customStyle="1" w:styleId="projsubhd">
    <w:name w:val="projsubhd"/>
    <w:basedOn w:val="Normal"/>
    <w:rsid w:val="007328D3"/>
    <w:pPr>
      <w:tabs>
        <w:tab w:val="right" w:pos="8280"/>
      </w:tabs>
      <w:spacing w:before="120" w:after="120"/>
      <w:ind w:right="2520"/>
    </w:pPr>
    <w:rPr>
      <w:b/>
      <w:smallCaps/>
      <w:sz w:val="20"/>
      <w:szCs w:val="20"/>
      <w:lang w:val="en-GB"/>
    </w:rPr>
  </w:style>
  <w:style w:type="paragraph" w:customStyle="1" w:styleId="projsum">
    <w:name w:val="projsum"/>
    <w:basedOn w:val="Normal"/>
    <w:rsid w:val="007328D3"/>
    <w:pPr>
      <w:spacing w:before="240" w:after="240"/>
      <w:jc w:val="center"/>
    </w:pPr>
    <w:rPr>
      <w:b/>
      <w:caps/>
      <w:spacing w:val="20"/>
      <w:sz w:val="28"/>
      <w:szCs w:val="20"/>
      <w:lang w:val="en-GB"/>
    </w:rPr>
  </w:style>
  <w:style w:type="paragraph" w:customStyle="1" w:styleId="BodyTextVerdana">
    <w:name w:val="Body Text + Verdana"/>
    <w:basedOn w:val="Normal"/>
    <w:rsid w:val="007E0772"/>
    <w:pPr>
      <w:numPr>
        <w:numId w:val="1"/>
      </w:numPr>
      <w:spacing w:before="40" w:after="100"/>
      <w:jc w:val="both"/>
    </w:pPr>
    <w:rPr>
      <w:rFonts w:ascii="Verdana" w:hAnsi="Verdana"/>
      <w:spacing w:val="10"/>
      <w:sz w:val="16"/>
      <w:szCs w:val="16"/>
      <w:lang w:eastAsia="ar-SA"/>
    </w:rPr>
  </w:style>
  <w:style w:type="paragraph" w:customStyle="1" w:styleId="TitleVerdana">
    <w:name w:val="Title + Verdana"/>
    <w:basedOn w:val="Normal"/>
    <w:link w:val="TitleVerdanaChar"/>
    <w:rsid w:val="007E0772"/>
    <w:pPr>
      <w:widowControl w:val="0"/>
      <w:tabs>
        <w:tab w:val="left" w:pos="288"/>
      </w:tabs>
      <w:spacing w:after="240" w:line="360" w:lineRule="auto"/>
    </w:pPr>
    <w:rPr>
      <w:rFonts w:ascii="Verdana" w:hAnsi="Verdana"/>
      <w:b/>
      <w:spacing w:val="10"/>
      <w:sz w:val="16"/>
      <w:szCs w:val="16"/>
      <w:lang w:eastAsia="ar-SA"/>
    </w:rPr>
  </w:style>
  <w:style w:type="character" w:customStyle="1" w:styleId="TitleVerdanaChar">
    <w:name w:val="Title + Verdana Char"/>
    <w:link w:val="TitleVerdana"/>
    <w:rsid w:val="007E0772"/>
    <w:rPr>
      <w:rFonts w:ascii="Verdana" w:hAnsi="Verdana"/>
      <w:b/>
      <w:spacing w:val="10"/>
      <w:sz w:val="16"/>
      <w:szCs w:val="16"/>
      <w:lang w:eastAsia="ar-SA"/>
    </w:rPr>
  </w:style>
  <w:style w:type="paragraph" w:customStyle="1" w:styleId="bulletedlist">
    <w:name w:val="bulleted list"/>
    <w:basedOn w:val="Normal"/>
    <w:rsid w:val="00C44DB3"/>
    <w:pPr>
      <w:numPr>
        <w:numId w:val="2"/>
      </w:numPr>
      <w:suppressAutoHyphens/>
      <w:spacing w:before="40" w:after="80" w:line="220" w:lineRule="exact"/>
    </w:pPr>
    <w:rPr>
      <w:rFonts w:ascii="Tahoma" w:hAnsi="Tahoma"/>
      <w:spacing w:val="10"/>
      <w:sz w:val="16"/>
      <w:szCs w:val="16"/>
      <w:lang w:eastAsia="ar-SA"/>
    </w:rPr>
  </w:style>
  <w:style w:type="paragraph" w:customStyle="1" w:styleId="bulletedlistlastline">
    <w:name w:val="bulleted list last line"/>
    <w:basedOn w:val="bulletedlist"/>
    <w:link w:val="bulletedlistlastlineChar"/>
    <w:rsid w:val="00C44DB3"/>
    <w:pPr>
      <w:spacing w:after="240"/>
    </w:pPr>
    <w:rPr>
      <w:szCs w:val="20"/>
    </w:rPr>
  </w:style>
  <w:style w:type="character" w:customStyle="1" w:styleId="bulletedlistlastlineChar">
    <w:name w:val="bulleted list last line Char"/>
    <w:link w:val="bulletedlistlastline"/>
    <w:rsid w:val="00C44DB3"/>
    <w:rPr>
      <w:rFonts w:ascii="Tahoma" w:hAnsi="Tahoma"/>
      <w:spacing w:val="10"/>
      <w:sz w:val="16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C44DB3"/>
    <w:pPr>
      <w:suppressAutoHyphens/>
      <w:spacing w:line="220" w:lineRule="exact"/>
      <w:ind w:left="720"/>
      <w:contextualSpacing/>
    </w:pPr>
    <w:rPr>
      <w:rFonts w:ascii="Tahoma" w:hAnsi="Tahoma"/>
      <w:spacing w:val="10"/>
      <w:sz w:val="16"/>
      <w:szCs w:val="16"/>
      <w:lang w:eastAsia="ar-SA"/>
    </w:rPr>
  </w:style>
  <w:style w:type="character" w:customStyle="1" w:styleId="ListParagraphChar">
    <w:name w:val="List Paragraph Char"/>
    <w:link w:val="ListParagraph"/>
    <w:rsid w:val="00C44DB3"/>
    <w:rPr>
      <w:rFonts w:ascii="Tahoma" w:hAnsi="Tahoma"/>
      <w:spacing w:val="10"/>
      <w:sz w:val="16"/>
      <w:szCs w:val="16"/>
      <w:lang w:eastAsia="ar-SA"/>
    </w:rPr>
  </w:style>
  <w:style w:type="paragraph" w:customStyle="1" w:styleId="RMBodyText1">
    <w:name w:val="RM Body Text 1"/>
    <w:basedOn w:val="Normal"/>
    <w:rsid w:val="00927B1C"/>
    <w:pPr>
      <w:keepNext/>
      <w:keepLines/>
      <w:widowControl w:val="0"/>
      <w:autoSpaceDE w:val="0"/>
      <w:autoSpaceDN w:val="0"/>
      <w:adjustRightInd w:val="0"/>
      <w:spacing w:after="56"/>
      <w:ind w:left="564" w:hanging="338"/>
    </w:pPr>
    <w:rPr>
      <w:sz w:val="22"/>
      <w:szCs w:val="22"/>
    </w:rPr>
  </w:style>
  <w:style w:type="paragraph" w:customStyle="1" w:styleId="RMBodyText">
    <w:name w:val="RM Body Text"/>
    <w:basedOn w:val="Normal"/>
    <w:rsid w:val="00927B1C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RT-ProjectBody">
    <w:name w:val="RT - Project Body"/>
    <w:basedOn w:val="Normal"/>
    <w:rsid w:val="00927B1C"/>
    <w:pPr>
      <w:tabs>
        <w:tab w:val="num" w:pos="720"/>
      </w:tabs>
      <w:spacing w:after="60"/>
      <w:ind w:left="720" w:hanging="360"/>
    </w:pPr>
    <w:rPr>
      <w:bCs/>
      <w:sz w:val="22"/>
      <w:szCs w:val="20"/>
    </w:rPr>
  </w:style>
  <w:style w:type="paragraph" w:customStyle="1" w:styleId="RT-Clientname">
    <w:name w:val="RT - Client name"/>
    <w:basedOn w:val="Normal"/>
    <w:rsid w:val="00927B1C"/>
    <w:pPr>
      <w:spacing w:after="60"/>
    </w:pPr>
    <w:rPr>
      <w:b/>
      <w:sz w:val="22"/>
      <w:szCs w:val="20"/>
    </w:rPr>
  </w:style>
  <w:style w:type="paragraph" w:customStyle="1" w:styleId="RMHeading1">
    <w:name w:val="RM Heading 1"/>
    <w:basedOn w:val="Normal"/>
    <w:rsid w:val="00927B1C"/>
    <w:pPr>
      <w:widowControl w:val="0"/>
      <w:autoSpaceDE w:val="0"/>
      <w:autoSpaceDN w:val="0"/>
      <w:adjustRightInd w:val="0"/>
      <w:spacing w:after="56"/>
    </w:pPr>
    <w:rPr>
      <w:rFonts w:ascii="Arial" w:hAnsi="Arial" w:cs="Arial"/>
      <w:b/>
      <w:bCs/>
      <w:sz w:val="22"/>
      <w:szCs w:val="22"/>
    </w:rPr>
  </w:style>
  <w:style w:type="paragraph" w:customStyle="1" w:styleId="RMHeading2">
    <w:name w:val="RM Heading 2"/>
    <w:basedOn w:val="Normal"/>
    <w:rsid w:val="00927B1C"/>
    <w:pPr>
      <w:keepNext/>
      <w:keepLines/>
      <w:widowControl w:val="0"/>
      <w:autoSpaceDE w:val="0"/>
      <w:autoSpaceDN w:val="0"/>
      <w:adjustRightInd w:val="0"/>
      <w:ind w:left="564" w:hanging="338"/>
    </w:pPr>
    <w:rPr>
      <w:rFonts w:ascii="Arial" w:hAnsi="Arial" w:cs="Arial"/>
      <w:b/>
      <w:bCs/>
      <w:sz w:val="22"/>
      <w:szCs w:val="22"/>
    </w:rPr>
  </w:style>
  <w:style w:type="table" w:styleId="TableGrid">
    <w:name w:val="Table Grid"/>
    <w:basedOn w:val="TableNormal"/>
    <w:rsid w:val="003F2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4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0C4"/>
    <w:rPr>
      <w:rFonts w:ascii="Tahoma" w:hAnsi="Tahoma" w:cs="Tahoma"/>
      <w:sz w:val="16"/>
      <w:szCs w:val="16"/>
    </w:rPr>
  </w:style>
  <w:style w:type="paragraph" w:customStyle="1" w:styleId="RT-SummaryBody">
    <w:name w:val="RT- Summary Body"/>
    <w:basedOn w:val="Normal"/>
    <w:rsid w:val="001E40C4"/>
    <w:pPr>
      <w:spacing w:after="60"/>
      <w:ind w:left="360" w:hanging="360"/>
    </w:pPr>
    <w:rPr>
      <w:bCs/>
      <w:sz w:val="22"/>
      <w:szCs w:val="20"/>
    </w:rPr>
  </w:style>
  <w:style w:type="paragraph" w:customStyle="1" w:styleId="Default">
    <w:name w:val="Default"/>
    <w:rsid w:val="00DF57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DF57C3"/>
  </w:style>
  <w:style w:type="character" w:customStyle="1" w:styleId="ipa">
    <w:name w:val="ipa"/>
    <w:basedOn w:val="DefaultParagraphFont"/>
    <w:rsid w:val="00DF57C3"/>
  </w:style>
  <w:style w:type="table" w:styleId="ColorfulList-Accent6">
    <w:name w:val="Colorful List Accent 6"/>
    <w:basedOn w:val="TableNormal"/>
    <w:uiPriority w:val="72"/>
    <w:rsid w:val="00CD21B0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WW8Num10z0">
    <w:name w:val="WW8Num10z0"/>
    <w:rsid w:val="00537A3D"/>
    <w:rPr>
      <w:rFonts w:ascii="Wingdings" w:hAnsi="Wingdings" w:cs="Wingdings"/>
    </w:rPr>
  </w:style>
  <w:style w:type="paragraph" w:styleId="NormalWeb">
    <w:name w:val="Normal (Web)"/>
    <w:basedOn w:val="Normal"/>
    <w:uiPriority w:val="99"/>
    <w:unhideWhenUsed/>
    <w:rsid w:val="00D55BC2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09104F"/>
    <w:pPr>
      <w:suppressAutoHyphens/>
    </w:pPr>
    <w:rPr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09104F"/>
    <w:rPr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92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preet.singh_89@outlook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10" Type="http://schemas.openxmlformats.org/officeDocument/2006/relationships/hyperlink" Target="https://gurpreet-singh89.github.io/gurpreetsingh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rpreetsingh89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E370-951F-4EF9-8D50-6383A474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Gurpreet Singh</vt:lpstr>
    </vt:vector>
  </TitlesOfParts>
  <Company>Toshiba</Company>
  <LinksUpToDate>false</LinksUpToDate>
  <CharactersWithSpaces>13286</CharactersWithSpaces>
  <SharedDoc>false</SharedDoc>
  <HLinks>
    <vt:vector size="6" baseType="variant">
      <vt:variant>
        <vt:i4>8323102</vt:i4>
      </vt:variant>
      <vt:variant>
        <vt:i4>4615</vt:i4>
      </vt:variant>
      <vt:variant>
        <vt:i4>1025</vt:i4>
      </vt:variant>
      <vt:variant>
        <vt:i4>1</vt:i4>
      </vt:variant>
      <vt:variant>
        <vt:lpwstr>cid:image001.jpg@01CDF8D0.0DD3C200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Gurpreet Singh</dc:title>
  <dc:creator>Gurpreet Singh</dc:creator>
  <cp:lastModifiedBy>Gurpreet Singh</cp:lastModifiedBy>
  <cp:revision>3</cp:revision>
  <cp:lastPrinted>2019-12-10T16:38:00Z</cp:lastPrinted>
  <dcterms:created xsi:type="dcterms:W3CDTF">2019-12-10T16:56:00Z</dcterms:created>
  <dcterms:modified xsi:type="dcterms:W3CDTF">2019-12-10T17:03:00Z</dcterms:modified>
</cp:coreProperties>
</file>